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9CC" w:rsidRPr="005D08A4" w:rsidRDefault="00BA49CC" w:rsidP="00EA0289">
      <w:pPr>
        <w:spacing w:after="0"/>
        <w:rPr>
          <w:rFonts w:cstheme="minorHAnsi"/>
          <w:b/>
          <w:color w:val="92D050"/>
          <w:sz w:val="56"/>
          <w:szCs w:val="56"/>
        </w:rPr>
      </w:pPr>
    </w:p>
    <w:p w:rsidR="00BA49CC" w:rsidRPr="005D08A4" w:rsidRDefault="00BA49CC" w:rsidP="00EA0289">
      <w:pPr>
        <w:spacing w:after="0"/>
        <w:rPr>
          <w:rFonts w:cstheme="minorHAnsi"/>
          <w:b/>
          <w:color w:val="92D050"/>
          <w:sz w:val="56"/>
          <w:szCs w:val="56"/>
        </w:rPr>
      </w:pPr>
    </w:p>
    <w:p w:rsidR="00BA49CC" w:rsidRPr="005D08A4" w:rsidRDefault="00BA49CC" w:rsidP="00EA0289">
      <w:pPr>
        <w:spacing w:after="0"/>
        <w:rPr>
          <w:rFonts w:cstheme="minorHAnsi"/>
          <w:b/>
          <w:color w:val="92D050"/>
          <w:sz w:val="56"/>
          <w:szCs w:val="56"/>
        </w:rPr>
      </w:pPr>
    </w:p>
    <w:p w:rsidR="00797002" w:rsidRPr="0068720A" w:rsidRDefault="0068720A" w:rsidP="00EA0289">
      <w:pPr>
        <w:spacing w:after="0"/>
        <w:rPr>
          <w:rFonts w:cstheme="minorHAnsi"/>
          <w:b/>
          <w:color w:val="92D050"/>
          <w:sz w:val="72"/>
          <w:szCs w:val="72"/>
          <w:lang w:val="en-US"/>
        </w:rPr>
      </w:pPr>
      <w:r w:rsidRPr="0068720A">
        <w:rPr>
          <w:rFonts w:cstheme="minorHAnsi"/>
          <w:b/>
          <w:color w:val="92D050"/>
          <w:sz w:val="72"/>
          <w:szCs w:val="72"/>
          <w:lang w:val="en-US"/>
        </w:rPr>
        <w:t>S</w:t>
      </w:r>
      <w:r>
        <w:rPr>
          <w:rFonts w:cstheme="minorHAnsi"/>
          <w:b/>
          <w:color w:val="92D050"/>
          <w:sz w:val="72"/>
          <w:szCs w:val="72"/>
          <w:lang w:val="en-US"/>
        </w:rPr>
        <w:t xml:space="preserve">ystems </w:t>
      </w:r>
      <w:r w:rsidRPr="0068720A">
        <w:rPr>
          <w:rFonts w:cstheme="minorHAnsi"/>
          <w:b/>
          <w:color w:val="92D050"/>
          <w:sz w:val="72"/>
          <w:szCs w:val="72"/>
          <w:lang w:val="en-US"/>
        </w:rPr>
        <w:t>E</w:t>
      </w:r>
      <w:r>
        <w:rPr>
          <w:rFonts w:cstheme="minorHAnsi"/>
          <w:b/>
          <w:color w:val="92D050"/>
          <w:sz w:val="72"/>
          <w:szCs w:val="72"/>
          <w:lang w:val="en-US"/>
        </w:rPr>
        <w:t xml:space="preserve">ngineering </w:t>
      </w:r>
      <w:r w:rsidRPr="0068720A">
        <w:rPr>
          <w:rFonts w:cstheme="minorHAnsi"/>
          <w:b/>
          <w:color w:val="92D050"/>
          <w:sz w:val="72"/>
          <w:szCs w:val="72"/>
          <w:lang w:val="en-US"/>
        </w:rPr>
        <w:t>-</w:t>
      </w:r>
      <w:r>
        <w:rPr>
          <w:rFonts w:cstheme="minorHAnsi"/>
          <w:b/>
          <w:color w:val="92D050"/>
          <w:sz w:val="72"/>
          <w:szCs w:val="72"/>
          <w:lang w:val="en-US"/>
        </w:rPr>
        <w:t xml:space="preserve"> </w:t>
      </w:r>
      <w:proofErr w:type="spellStart"/>
      <w:r>
        <w:rPr>
          <w:rFonts w:cstheme="minorHAnsi"/>
          <w:b/>
          <w:color w:val="92D050"/>
          <w:sz w:val="72"/>
          <w:szCs w:val="72"/>
          <w:lang w:val="en-US"/>
        </w:rPr>
        <w:t>Projek</w:t>
      </w:r>
      <w:r w:rsidRPr="0068720A">
        <w:rPr>
          <w:rFonts w:cstheme="minorHAnsi"/>
          <w:b/>
          <w:color w:val="92D050"/>
          <w:sz w:val="72"/>
          <w:szCs w:val="72"/>
          <w:lang w:val="en-US"/>
        </w:rPr>
        <w:t>t</w:t>
      </w:r>
      <w:proofErr w:type="spellEnd"/>
    </w:p>
    <w:p w:rsidR="00797002" w:rsidRPr="0068720A" w:rsidRDefault="00797002" w:rsidP="00F80945">
      <w:pPr>
        <w:spacing w:after="0"/>
        <w:rPr>
          <w:rFonts w:cstheme="minorHAnsi"/>
          <w:b/>
          <w:sz w:val="40"/>
          <w:szCs w:val="40"/>
          <w:lang w:val="en-US"/>
        </w:rPr>
      </w:pPr>
    </w:p>
    <w:p w:rsidR="00CA77FE" w:rsidRPr="0068720A" w:rsidRDefault="00CA77FE" w:rsidP="00F80945">
      <w:pPr>
        <w:spacing w:after="0"/>
        <w:rPr>
          <w:rFonts w:cstheme="minorHAnsi"/>
          <w:b/>
          <w:sz w:val="40"/>
          <w:szCs w:val="40"/>
          <w:lang w:val="en-US"/>
        </w:rPr>
      </w:pPr>
    </w:p>
    <w:p w:rsidR="00F80945" w:rsidRPr="0068720A" w:rsidRDefault="00F80945" w:rsidP="00F80945">
      <w:pPr>
        <w:spacing w:after="0"/>
        <w:jc w:val="center"/>
        <w:rPr>
          <w:rFonts w:cstheme="minorHAnsi"/>
          <w:b/>
          <w:color w:val="92D050"/>
          <w:sz w:val="40"/>
          <w:lang w:val="en-US"/>
        </w:rPr>
      </w:pPr>
    </w:p>
    <w:p w:rsidR="00F80945" w:rsidRPr="0068720A" w:rsidRDefault="00F80945" w:rsidP="00F80945">
      <w:pPr>
        <w:spacing w:after="0"/>
        <w:jc w:val="center"/>
        <w:rPr>
          <w:rFonts w:cstheme="minorHAnsi"/>
          <w:b/>
          <w:color w:val="92D050"/>
          <w:sz w:val="20"/>
          <w:szCs w:val="20"/>
          <w:lang w:val="en-US"/>
        </w:rPr>
      </w:pPr>
    </w:p>
    <w:p w:rsidR="00F80945" w:rsidRPr="0068720A" w:rsidRDefault="00F80945" w:rsidP="00F80945">
      <w:pPr>
        <w:spacing w:after="0"/>
        <w:jc w:val="center"/>
        <w:rPr>
          <w:rFonts w:cstheme="minorHAnsi"/>
          <w:b/>
          <w:color w:val="92D050"/>
          <w:sz w:val="20"/>
          <w:szCs w:val="20"/>
          <w:lang w:val="en-US"/>
        </w:rPr>
      </w:pPr>
    </w:p>
    <w:p w:rsidR="00F80945" w:rsidRPr="0068720A" w:rsidRDefault="00F80945" w:rsidP="00F80945">
      <w:pPr>
        <w:spacing w:after="0"/>
        <w:jc w:val="center"/>
        <w:rPr>
          <w:rFonts w:cstheme="minorHAnsi"/>
          <w:b/>
          <w:color w:val="92D050"/>
          <w:sz w:val="20"/>
          <w:szCs w:val="20"/>
          <w:lang w:val="en-US"/>
        </w:rPr>
      </w:pPr>
    </w:p>
    <w:p w:rsidR="006B5CC1" w:rsidRPr="002D3E7F" w:rsidRDefault="00902158" w:rsidP="006B5CC1">
      <w:pPr>
        <w:pStyle w:val="Default"/>
        <w:rPr>
          <w:rFonts w:asciiTheme="minorHAnsi" w:hAnsiTheme="minorHAnsi" w:cstheme="minorHAnsi"/>
          <w:lang w:val="en-US"/>
        </w:rPr>
      </w:pPr>
      <w:proofErr w:type="spellStart"/>
      <w:r w:rsidRPr="002D3E7F">
        <w:rPr>
          <w:rFonts w:asciiTheme="minorHAnsi" w:hAnsiTheme="minorHAnsi" w:cstheme="minorHAnsi"/>
          <w:b/>
          <w:color w:val="92D050"/>
          <w:sz w:val="48"/>
          <w:szCs w:val="48"/>
          <w:lang w:val="en-US"/>
        </w:rPr>
        <w:t>Dokumentation</w:t>
      </w:r>
      <w:proofErr w:type="spellEnd"/>
      <w:r w:rsidRPr="002D3E7F">
        <w:rPr>
          <w:rFonts w:asciiTheme="minorHAnsi" w:hAnsiTheme="minorHAnsi" w:cstheme="minorHAnsi"/>
          <w:b/>
          <w:color w:val="92D050"/>
          <w:sz w:val="48"/>
          <w:szCs w:val="48"/>
          <w:lang w:val="en-US"/>
        </w:rPr>
        <w:t xml:space="preserve"> </w:t>
      </w:r>
    </w:p>
    <w:p w:rsidR="00473D48" w:rsidRPr="0068720A" w:rsidRDefault="006B5CC1" w:rsidP="006B5CC1">
      <w:pPr>
        <w:spacing w:after="0"/>
        <w:jc w:val="center"/>
        <w:rPr>
          <w:rFonts w:cstheme="minorHAnsi"/>
          <w:b/>
          <w:color w:val="92D050"/>
          <w:sz w:val="40"/>
          <w:szCs w:val="40"/>
          <w:lang w:val="en-US"/>
        </w:rPr>
      </w:pPr>
      <w:r w:rsidRPr="0068720A">
        <w:rPr>
          <w:rFonts w:cstheme="minorHAnsi"/>
          <w:sz w:val="24"/>
          <w:szCs w:val="24"/>
          <w:lang w:val="en-US"/>
        </w:rPr>
        <w:t xml:space="preserve"> </w:t>
      </w:r>
      <w:r w:rsidRPr="0068720A">
        <w:rPr>
          <w:rFonts w:cstheme="minorHAnsi"/>
          <w:b/>
          <w:i/>
          <w:iCs/>
          <w:color w:val="92D050"/>
          <w:sz w:val="40"/>
          <w:szCs w:val="40"/>
          <w:lang w:val="en-US"/>
        </w:rPr>
        <w:t>„</w:t>
      </w:r>
      <w:r w:rsidR="0068720A">
        <w:rPr>
          <w:rFonts w:cstheme="minorHAnsi"/>
          <w:b/>
          <w:i/>
          <w:iCs/>
          <w:color w:val="92D050"/>
          <w:sz w:val="40"/>
          <w:szCs w:val="40"/>
          <w:lang w:val="en-US"/>
        </w:rPr>
        <w:t xml:space="preserve"> </w:t>
      </w:r>
      <w:r w:rsidR="0068720A" w:rsidRPr="0068720A">
        <w:rPr>
          <w:rFonts w:cstheme="minorHAnsi"/>
          <w:b/>
          <w:i/>
          <w:iCs/>
          <w:color w:val="92D050"/>
          <w:sz w:val="40"/>
          <w:szCs w:val="40"/>
          <w:lang w:val="en-US"/>
        </w:rPr>
        <w:t>Telepresence with Virtual Reality Headset</w:t>
      </w:r>
      <w:r w:rsidR="0068720A">
        <w:rPr>
          <w:rFonts w:cstheme="minorHAnsi"/>
          <w:b/>
          <w:i/>
          <w:iCs/>
          <w:color w:val="92D050"/>
          <w:sz w:val="40"/>
          <w:szCs w:val="40"/>
          <w:lang w:val="en-US"/>
        </w:rPr>
        <w:t xml:space="preserve"> </w:t>
      </w:r>
      <w:r w:rsidRPr="0068720A">
        <w:rPr>
          <w:rFonts w:cstheme="minorHAnsi"/>
          <w:b/>
          <w:i/>
          <w:iCs/>
          <w:color w:val="92D050"/>
          <w:sz w:val="40"/>
          <w:szCs w:val="40"/>
          <w:lang w:val="en-US"/>
        </w:rPr>
        <w:t>“</w:t>
      </w:r>
    </w:p>
    <w:p w:rsidR="00797002" w:rsidRPr="0068720A" w:rsidRDefault="00797002" w:rsidP="00EA0289">
      <w:pPr>
        <w:spacing w:after="0"/>
        <w:rPr>
          <w:rFonts w:cstheme="minorHAnsi"/>
          <w:b/>
          <w:sz w:val="40"/>
          <w:szCs w:val="40"/>
          <w:lang w:val="en-US"/>
        </w:rPr>
      </w:pPr>
    </w:p>
    <w:p w:rsidR="00BA49CC" w:rsidRPr="0068720A" w:rsidRDefault="00BA49CC" w:rsidP="00EA0289">
      <w:pPr>
        <w:spacing w:after="0"/>
        <w:rPr>
          <w:rFonts w:cstheme="minorHAnsi"/>
          <w:b/>
          <w:sz w:val="40"/>
          <w:szCs w:val="40"/>
          <w:lang w:val="en-US"/>
        </w:rPr>
      </w:pPr>
    </w:p>
    <w:p w:rsidR="00BA49CC" w:rsidRPr="0068720A" w:rsidRDefault="00BA49CC" w:rsidP="00EA0289">
      <w:pPr>
        <w:spacing w:after="0"/>
        <w:rPr>
          <w:rFonts w:cstheme="minorHAnsi"/>
          <w:b/>
          <w:sz w:val="40"/>
          <w:szCs w:val="40"/>
          <w:lang w:val="en-US"/>
        </w:rPr>
      </w:pPr>
    </w:p>
    <w:p w:rsidR="00BA49CC" w:rsidRPr="0068720A" w:rsidRDefault="00BA49CC" w:rsidP="00EA0289">
      <w:pPr>
        <w:spacing w:after="0"/>
        <w:rPr>
          <w:rFonts w:cstheme="minorHAnsi"/>
          <w:b/>
          <w:sz w:val="40"/>
          <w:szCs w:val="40"/>
          <w:lang w:val="en-US"/>
        </w:rPr>
      </w:pPr>
    </w:p>
    <w:p w:rsidR="003E25FF" w:rsidRPr="005D08A4" w:rsidRDefault="00823AC4" w:rsidP="00EA0289">
      <w:pPr>
        <w:spacing w:after="0"/>
        <w:rPr>
          <w:rFonts w:cstheme="minorHAnsi"/>
          <w:b/>
          <w:sz w:val="40"/>
          <w:szCs w:val="40"/>
        </w:rPr>
      </w:pPr>
      <w:r w:rsidRPr="005D08A4">
        <w:rPr>
          <w:rFonts w:cstheme="minorHAnsi"/>
          <w:b/>
          <w:sz w:val="40"/>
          <w:szCs w:val="40"/>
        </w:rPr>
        <w:t>Dozent:</w:t>
      </w:r>
      <w:r w:rsidRPr="005D08A4">
        <w:rPr>
          <w:rFonts w:cstheme="minorHAnsi"/>
          <w:b/>
          <w:sz w:val="40"/>
          <w:szCs w:val="40"/>
        </w:rPr>
        <w:tab/>
      </w:r>
      <w:r w:rsidRPr="005D08A4">
        <w:rPr>
          <w:rFonts w:cstheme="minorHAnsi"/>
          <w:b/>
          <w:sz w:val="40"/>
          <w:szCs w:val="40"/>
        </w:rPr>
        <w:tab/>
      </w:r>
      <w:r w:rsidRPr="005D08A4">
        <w:rPr>
          <w:rFonts w:cstheme="minorHAnsi"/>
          <w:b/>
          <w:sz w:val="40"/>
          <w:szCs w:val="40"/>
        </w:rPr>
        <w:tab/>
      </w:r>
      <w:r w:rsidR="0068720A">
        <w:rPr>
          <w:rFonts w:cstheme="minorHAnsi"/>
          <w:b/>
          <w:sz w:val="40"/>
          <w:szCs w:val="40"/>
        </w:rPr>
        <w:t>Dipl</w:t>
      </w:r>
      <w:r w:rsidR="009A7634" w:rsidRPr="005D08A4">
        <w:rPr>
          <w:rFonts w:cstheme="minorHAnsi"/>
          <w:b/>
          <w:sz w:val="40"/>
          <w:szCs w:val="40"/>
        </w:rPr>
        <w:t>.</w:t>
      </w:r>
      <w:r w:rsidR="0068720A">
        <w:rPr>
          <w:rFonts w:cstheme="minorHAnsi"/>
          <w:b/>
          <w:sz w:val="40"/>
          <w:szCs w:val="40"/>
        </w:rPr>
        <w:t xml:space="preserve"> Ing.</w:t>
      </w:r>
      <w:r w:rsidR="00B709E1" w:rsidRPr="005D08A4">
        <w:rPr>
          <w:rFonts w:cstheme="minorHAnsi"/>
          <w:b/>
          <w:sz w:val="40"/>
          <w:szCs w:val="40"/>
        </w:rPr>
        <w:t xml:space="preserve"> </w:t>
      </w:r>
      <w:r w:rsidR="0068720A">
        <w:rPr>
          <w:rFonts w:cstheme="minorHAnsi"/>
          <w:b/>
          <w:sz w:val="40"/>
          <w:szCs w:val="40"/>
        </w:rPr>
        <w:t>Peter Puschmann</w:t>
      </w:r>
      <w:bookmarkStart w:id="0" w:name="_GoBack"/>
      <w:bookmarkEnd w:id="0"/>
    </w:p>
    <w:p w:rsidR="0016453B" w:rsidRPr="005D08A4" w:rsidRDefault="0016453B" w:rsidP="00EA0289">
      <w:pPr>
        <w:spacing w:after="0"/>
        <w:rPr>
          <w:rFonts w:cstheme="minorHAnsi"/>
          <w:b/>
          <w:sz w:val="40"/>
          <w:szCs w:val="40"/>
        </w:rPr>
      </w:pPr>
    </w:p>
    <w:p w:rsidR="00797002" w:rsidRPr="005D08A4" w:rsidRDefault="00797002" w:rsidP="00EA0289">
      <w:pPr>
        <w:spacing w:after="0"/>
        <w:rPr>
          <w:rFonts w:cstheme="minorHAnsi"/>
          <w:b/>
          <w:sz w:val="40"/>
          <w:szCs w:val="40"/>
        </w:rPr>
      </w:pPr>
      <w:r w:rsidRPr="005D08A4">
        <w:rPr>
          <w:rFonts w:cstheme="minorHAnsi"/>
          <w:b/>
          <w:sz w:val="40"/>
          <w:szCs w:val="40"/>
        </w:rPr>
        <w:t>Gruppe:</w:t>
      </w:r>
      <w:r w:rsidRPr="005D08A4">
        <w:rPr>
          <w:rFonts w:cstheme="minorHAnsi"/>
          <w:b/>
          <w:sz w:val="40"/>
          <w:szCs w:val="40"/>
        </w:rPr>
        <w:tab/>
      </w:r>
      <w:r w:rsidRPr="005D08A4">
        <w:rPr>
          <w:rFonts w:cstheme="minorHAnsi"/>
          <w:b/>
          <w:sz w:val="40"/>
          <w:szCs w:val="40"/>
        </w:rPr>
        <w:tab/>
      </w:r>
      <w:r w:rsidRPr="005D08A4">
        <w:rPr>
          <w:rFonts w:cstheme="minorHAnsi"/>
          <w:b/>
          <w:sz w:val="40"/>
          <w:szCs w:val="40"/>
        </w:rPr>
        <w:tab/>
      </w:r>
      <w:r w:rsidR="00BA49CC" w:rsidRPr="005D08A4">
        <w:rPr>
          <w:rFonts w:cstheme="minorHAnsi"/>
          <w:b/>
          <w:sz w:val="32"/>
          <w:szCs w:val="40"/>
        </w:rPr>
        <w:t xml:space="preserve">Tim, </w:t>
      </w:r>
      <w:proofErr w:type="spellStart"/>
      <w:r w:rsidR="00BA49CC" w:rsidRPr="005D08A4">
        <w:rPr>
          <w:rFonts w:cstheme="minorHAnsi"/>
          <w:b/>
          <w:sz w:val="32"/>
          <w:szCs w:val="40"/>
        </w:rPr>
        <w:t>Nieter</w:t>
      </w:r>
      <w:proofErr w:type="spellEnd"/>
      <w:r w:rsidRPr="005D08A4">
        <w:rPr>
          <w:rFonts w:cstheme="minorHAnsi"/>
          <w:b/>
          <w:sz w:val="32"/>
          <w:szCs w:val="40"/>
        </w:rPr>
        <w:t xml:space="preserve"> (</w:t>
      </w:r>
      <w:r w:rsidR="00C23994" w:rsidRPr="005D08A4">
        <w:rPr>
          <w:rFonts w:cstheme="minorHAnsi"/>
          <w:b/>
          <w:sz w:val="32"/>
          <w:szCs w:val="40"/>
        </w:rPr>
        <w:t>s05</w:t>
      </w:r>
      <w:r w:rsidR="00BA49CC" w:rsidRPr="005D08A4">
        <w:rPr>
          <w:rFonts w:cstheme="minorHAnsi"/>
          <w:b/>
          <w:sz w:val="32"/>
          <w:szCs w:val="40"/>
        </w:rPr>
        <w:t>33317</w:t>
      </w:r>
      <w:r w:rsidR="00C23994" w:rsidRPr="005D08A4">
        <w:rPr>
          <w:rFonts w:cstheme="minorHAnsi"/>
          <w:b/>
          <w:sz w:val="32"/>
          <w:szCs w:val="40"/>
        </w:rPr>
        <w:t>@htw-berlin.de</w:t>
      </w:r>
      <w:r w:rsidRPr="005D08A4">
        <w:rPr>
          <w:rFonts w:cstheme="minorHAnsi"/>
          <w:b/>
          <w:sz w:val="32"/>
          <w:szCs w:val="40"/>
        </w:rPr>
        <w:t>)</w:t>
      </w:r>
    </w:p>
    <w:p w:rsidR="00797002" w:rsidRPr="002D3E7F" w:rsidRDefault="00797002" w:rsidP="00EA0289">
      <w:pPr>
        <w:spacing w:after="0"/>
        <w:rPr>
          <w:rFonts w:cstheme="minorHAnsi"/>
          <w:b/>
          <w:sz w:val="40"/>
          <w:szCs w:val="40"/>
          <w:lang w:val="en-US"/>
        </w:rPr>
      </w:pPr>
      <w:r w:rsidRPr="005D08A4">
        <w:rPr>
          <w:rFonts w:cstheme="minorHAnsi"/>
          <w:b/>
          <w:sz w:val="40"/>
          <w:szCs w:val="40"/>
        </w:rPr>
        <w:tab/>
      </w:r>
      <w:r w:rsidRPr="005D08A4">
        <w:rPr>
          <w:rFonts w:cstheme="minorHAnsi"/>
          <w:b/>
          <w:sz w:val="40"/>
          <w:szCs w:val="40"/>
        </w:rPr>
        <w:tab/>
      </w:r>
      <w:r w:rsidRPr="005D08A4">
        <w:rPr>
          <w:rFonts w:cstheme="minorHAnsi"/>
          <w:b/>
          <w:sz w:val="40"/>
          <w:szCs w:val="40"/>
        </w:rPr>
        <w:tab/>
      </w:r>
      <w:r w:rsidRPr="005D08A4">
        <w:rPr>
          <w:rFonts w:cstheme="minorHAnsi"/>
          <w:b/>
          <w:sz w:val="32"/>
          <w:szCs w:val="40"/>
        </w:rPr>
        <w:tab/>
      </w:r>
      <w:r w:rsidR="00BA49CC" w:rsidRPr="002D3E7F">
        <w:rPr>
          <w:rFonts w:cstheme="minorHAnsi"/>
          <w:b/>
          <w:sz w:val="32"/>
          <w:szCs w:val="40"/>
          <w:lang w:val="en-US"/>
        </w:rPr>
        <w:t xml:space="preserve">Christian, </w:t>
      </w:r>
      <w:proofErr w:type="spellStart"/>
      <w:r w:rsidR="00BA49CC" w:rsidRPr="002D3E7F">
        <w:rPr>
          <w:rFonts w:cstheme="minorHAnsi"/>
          <w:b/>
          <w:sz w:val="32"/>
          <w:szCs w:val="40"/>
          <w:lang w:val="en-US"/>
        </w:rPr>
        <w:t>Tollas</w:t>
      </w:r>
      <w:proofErr w:type="spellEnd"/>
      <w:r w:rsidRPr="002D3E7F">
        <w:rPr>
          <w:rFonts w:cstheme="minorHAnsi"/>
          <w:b/>
          <w:sz w:val="32"/>
          <w:szCs w:val="40"/>
          <w:lang w:val="en-US"/>
        </w:rPr>
        <w:t xml:space="preserve"> (</w:t>
      </w:r>
      <w:r w:rsidR="00C23994" w:rsidRPr="002D3E7F">
        <w:rPr>
          <w:rFonts w:cstheme="minorHAnsi"/>
          <w:b/>
          <w:sz w:val="32"/>
          <w:szCs w:val="40"/>
          <w:lang w:val="en-US"/>
        </w:rPr>
        <w:t>s05</w:t>
      </w:r>
      <w:r w:rsidR="00BA49CC" w:rsidRPr="002D3E7F">
        <w:rPr>
          <w:rFonts w:cstheme="minorHAnsi"/>
          <w:b/>
          <w:sz w:val="32"/>
          <w:szCs w:val="40"/>
          <w:lang w:val="en-US"/>
        </w:rPr>
        <w:t>33318</w:t>
      </w:r>
      <w:r w:rsidR="00C23994" w:rsidRPr="002D3E7F">
        <w:rPr>
          <w:rFonts w:cstheme="minorHAnsi"/>
          <w:b/>
          <w:sz w:val="32"/>
          <w:szCs w:val="40"/>
          <w:lang w:val="en-US"/>
        </w:rPr>
        <w:t>@htw-berlin.de</w:t>
      </w:r>
      <w:r w:rsidRPr="002D3E7F">
        <w:rPr>
          <w:rFonts w:cstheme="minorHAnsi"/>
          <w:b/>
          <w:sz w:val="32"/>
          <w:szCs w:val="40"/>
          <w:lang w:val="en-US"/>
        </w:rPr>
        <w:t>)</w:t>
      </w:r>
    </w:p>
    <w:p w:rsidR="005A60B6" w:rsidRPr="002D3E7F" w:rsidRDefault="005A60B6" w:rsidP="00EA0289">
      <w:pPr>
        <w:spacing w:after="0"/>
        <w:jc w:val="center"/>
        <w:rPr>
          <w:rFonts w:cstheme="minorHAnsi"/>
          <w:lang w:val="en-US"/>
        </w:rPr>
      </w:pPr>
      <w:r w:rsidRPr="002D3E7F">
        <w:rPr>
          <w:rFonts w:cstheme="minorHAnsi"/>
          <w:lang w:val="en-US"/>
        </w:rPr>
        <w:br w:type="page"/>
      </w:r>
    </w:p>
    <w:p w:rsidR="00B20C4E" w:rsidRPr="005D08A4" w:rsidRDefault="0079399B" w:rsidP="00EA0289">
      <w:pPr>
        <w:pStyle w:val="Inhaltsverzeichnisberschrift"/>
        <w:spacing w:before="0"/>
        <w:rPr>
          <w:rFonts w:asciiTheme="minorHAnsi" w:hAnsiTheme="minorHAnsi" w:cstheme="minorHAnsi"/>
          <w:color w:val="92D050"/>
          <w:sz w:val="48"/>
          <w:szCs w:val="48"/>
        </w:rPr>
      </w:pPr>
      <w:r w:rsidRPr="005D08A4">
        <w:rPr>
          <w:rFonts w:asciiTheme="minorHAnsi" w:hAnsiTheme="minorHAnsi" w:cstheme="minorHAnsi"/>
          <w:color w:val="92D050"/>
          <w:sz w:val="48"/>
          <w:szCs w:val="48"/>
        </w:rPr>
        <w:lastRenderedPageBreak/>
        <w:t>Inhalte</w:t>
      </w:r>
    </w:p>
    <w:sdt>
      <w:sdtPr>
        <w:rPr>
          <w:rFonts w:cstheme="minorHAnsi"/>
        </w:rPr>
        <w:id w:val="661277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0C4E" w:rsidRPr="005D08A4" w:rsidRDefault="00B20C4E" w:rsidP="00EA0289">
          <w:pPr>
            <w:spacing w:after="0"/>
            <w:rPr>
              <w:rFonts w:cstheme="minorHAnsi"/>
            </w:rPr>
          </w:pPr>
        </w:p>
        <w:p w:rsidR="001779A8" w:rsidRPr="008C7DC9" w:rsidRDefault="00E20625" w:rsidP="008C7DC9">
          <w:pPr>
            <w:pStyle w:val="Verzeichnis1"/>
            <w:rPr>
              <w:lang w:val="en-US" w:eastAsia="en-US"/>
            </w:rPr>
          </w:pPr>
          <w:r w:rsidRPr="005D08A4">
            <w:fldChar w:fldCharType="begin"/>
          </w:r>
          <w:r w:rsidR="00195CC5" w:rsidRPr="005D08A4">
            <w:instrText xml:space="preserve"> TOC \o "1-3" \h \z \u </w:instrText>
          </w:r>
          <w:r w:rsidRPr="005D08A4">
            <w:fldChar w:fldCharType="separate"/>
          </w:r>
          <w:hyperlink w:anchor="_Toc443419629" w:history="1">
            <w:r w:rsidR="001779A8" w:rsidRPr="008C7DC9">
              <w:rPr>
                <w:rStyle w:val="Hyperlink"/>
              </w:rPr>
              <w:t>1. Rasberry Pi Compute Module</w:t>
            </w:r>
            <w:r w:rsidR="001779A8" w:rsidRPr="008C7DC9">
              <w:rPr>
                <w:webHidden/>
              </w:rPr>
              <w:tab/>
            </w:r>
            <w:r w:rsidR="001779A8" w:rsidRPr="008C7DC9">
              <w:rPr>
                <w:webHidden/>
              </w:rPr>
              <w:fldChar w:fldCharType="begin"/>
            </w:r>
            <w:r w:rsidR="001779A8" w:rsidRPr="008C7DC9">
              <w:rPr>
                <w:webHidden/>
              </w:rPr>
              <w:instrText xml:space="preserve"> PAGEREF _Toc443419629 \h </w:instrText>
            </w:r>
            <w:r w:rsidR="001779A8" w:rsidRPr="008C7DC9">
              <w:rPr>
                <w:webHidden/>
              </w:rPr>
            </w:r>
            <w:r w:rsidR="001779A8" w:rsidRPr="008C7DC9">
              <w:rPr>
                <w:webHidden/>
              </w:rPr>
              <w:fldChar w:fldCharType="separate"/>
            </w:r>
            <w:r w:rsidR="001779A8" w:rsidRPr="008C7DC9">
              <w:rPr>
                <w:webHidden/>
              </w:rPr>
              <w:t>3</w:t>
            </w:r>
            <w:r w:rsidR="001779A8" w:rsidRPr="008C7DC9">
              <w:rPr>
                <w:webHidden/>
              </w:rPr>
              <w:fldChar w:fldCharType="end"/>
            </w:r>
          </w:hyperlink>
        </w:p>
        <w:p w:rsidR="001779A8" w:rsidRDefault="00D929D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val="en-US" w:eastAsia="en-US"/>
            </w:rPr>
          </w:pPr>
          <w:hyperlink w:anchor="_Toc443419630" w:history="1">
            <w:r w:rsidR="001779A8" w:rsidRPr="00666DA2">
              <w:rPr>
                <w:rStyle w:val="Hyperlink"/>
                <w:rFonts w:eastAsia="Times New Roman"/>
                <w:noProof/>
              </w:rPr>
              <w:t>1.1</w:t>
            </w:r>
            <w:r w:rsidR="001779A8">
              <w:rPr>
                <w:noProof/>
                <w:lang w:val="en-US" w:eastAsia="en-US"/>
              </w:rPr>
              <w:tab/>
            </w:r>
            <w:r w:rsidR="001779A8" w:rsidRPr="00666DA2">
              <w:rPr>
                <w:rStyle w:val="Hyperlink"/>
                <w:rFonts w:eastAsia="Times New Roman"/>
                <w:noProof/>
              </w:rPr>
              <w:t>Videopipline Script</w:t>
            </w:r>
            <w:r w:rsidR="001779A8">
              <w:rPr>
                <w:noProof/>
                <w:webHidden/>
              </w:rPr>
              <w:tab/>
            </w:r>
            <w:r w:rsidR="001779A8">
              <w:rPr>
                <w:noProof/>
                <w:webHidden/>
              </w:rPr>
              <w:fldChar w:fldCharType="begin"/>
            </w:r>
            <w:r w:rsidR="001779A8">
              <w:rPr>
                <w:noProof/>
                <w:webHidden/>
              </w:rPr>
              <w:instrText xml:space="preserve"> PAGEREF _Toc443419630 \h </w:instrText>
            </w:r>
            <w:r w:rsidR="001779A8">
              <w:rPr>
                <w:noProof/>
                <w:webHidden/>
              </w:rPr>
            </w:r>
            <w:r w:rsidR="001779A8">
              <w:rPr>
                <w:noProof/>
                <w:webHidden/>
              </w:rPr>
              <w:fldChar w:fldCharType="separate"/>
            </w:r>
            <w:r w:rsidR="001779A8">
              <w:rPr>
                <w:noProof/>
                <w:webHidden/>
              </w:rPr>
              <w:t>3</w:t>
            </w:r>
            <w:r w:rsidR="001779A8">
              <w:rPr>
                <w:noProof/>
                <w:webHidden/>
              </w:rPr>
              <w:fldChar w:fldCharType="end"/>
            </w:r>
          </w:hyperlink>
        </w:p>
        <w:p w:rsidR="001779A8" w:rsidRDefault="00D929D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val="en-US" w:eastAsia="en-US"/>
            </w:rPr>
          </w:pPr>
          <w:hyperlink w:anchor="_Toc443419631" w:history="1">
            <w:r w:rsidR="001779A8" w:rsidRPr="00666DA2">
              <w:rPr>
                <w:rStyle w:val="Hyperlink"/>
                <w:noProof/>
              </w:rPr>
              <w:t>1.2</w:t>
            </w:r>
            <w:r w:rsidR="001779A8">
              <w:rPr>
                <w:noProof/>
                <w:lang w:val="en-US" w:eastAsia="en-US"/>
              </w:rPr>
              <w:tab/>
            </w:r>
            <w:r w:rsidR="001779A8" w:rsidRPr="00666DA2">
              <w:rPr>
                <w:rStyle w:val="Hyperlink"/>
                <w:noProof/>
              </w:rPr>
              <w:t>RasberryServoControl</w:t>
            </w:r>
            <w:r w:rsidR="001779A8">
              <w:rPr>
                <w:noProof/>
                <w:webHidden/>
              </w:rPr>
              <w:tab/>
            </w:r>
            <w:r w:rsidR="001779A8">
              <w:rPr>
                <w:noProof/>
                <w:webHidden/>
              </w:rPr>
              <w:fldChar w:fldCharType="begin"/>
            </w:r>
            <w:r w:rsidR="001779A8">
              <w:rPr>
                <w:noProof/>
                <w:webHidden/>
              </w:rPr>
              <w:instrText xml:space="preserve"> PAGEREF _Toc443419631 \h </w:instrText>
            </w:r>
            <w:r w:rsidR="001779A8">
              <w:rPr>
                <w:noProof/>
                <w:webHidden/>
              </w:rPr>
            </w:r>
            <w:r w:rsidR="001779A8">
              <w:rPr>
                <w:noProof/>
                <w:webHidden/>
              </w:rPr>
              <w:fldChar w:fldCharType="separate"/>
            </w:r>
            <w:r w:rsidR="001779A8">
              <w:rPr>
                <w:noProof/>
                <w:webHidden/>
              </w:rPr>
              <w:t>4</w:t>
            </w:r>
            <w:r w:rsidR="001779A8">
              <w:rPr>
                <w:noProof/>
                <w:webHidden/>
              </w:rPr>
              <w:fldChar w:fldCharType="end"/>
            </w:r>
          </w:hyperlink>
        </w:p>
        <w:p w:rsidR="001779A8" w:rsidRPr="008C7DC9" w:rsidRDefault="00D929DE" w:rsidP="008C7DC9">
          <w:pPr>
            <w:pStyle w:val="Verzeichnis1"/>
            <w:rPr>
              <w:lang w:val="en-US" w:eastAsia="en-US"/>
            </w:rPr>
          </w:pPr>
          <w:hyperlink w:anchor="_Toc443419632" w:history="1">
            <w:r w:rsidR="001779A8" w:rsidRPr="008C7DC9">
              <w:rPr>
                <w:rStyle w:val="Hyperlink"/>
              </w:rPr>
              <w:t>2. Windows Host Notebook</w:t>
            </w:r>
            <w:r w:rsidR="001779A8" w:rsidRPr="008C7DC9">
              <w:rPr>
                <w:webHidden/>
              </w:rPr>
              <w:tab/>
            </w:r>
            <w:r w:rsidR="001779A8" w:rsidRPr="008C7DC9">
              <w:rPr>
                <w:webHidden/>
              </w:rPr>
              <w:fldChar w:fldCharType="begin"/>
            </w:r>
            <w:r w:rsidR="001779A8" w:rsidRPr="008C7DC9">
              <w:rPr>
                <w:webHidden/>
              </w:rPr>
              <w:instrText xml:space="preserve"> PAGEREF _Toc443419632 \h </w:instrText>
            </w:r>
            <w:r w:rsidR="001779A8" w:rsidRPr="008C7DC9">
              <w:rPr>
                <w:webHidden/>
              </w:rPr>
            </w:r>
            <w:r w:rsidR="001779A8" w:rsidRPr="008C7DC9">
              <w:rPr>
                <w:webHidden/>
              </w:rPr>
              <w:fldChar w:fldCharType="separate"/>
            </w:r>
            <w:r w:rsidR="001779A8" w:rsidRPr="008C7DC9">
              <w:rPr>
                <w:webHidden/>
              </w:rPr>
              <w:t>6</w:t>
            </w:r>
            <w:r w:rsidR="001779A8" w:rsidRPr="008C7DC9">
              <w:rPr>
                <w:webHidden/>
              </w:rPr>
              <w:fldChar w:fldCharType="end"/>
            </w:r>
          </w:hyperlink>
        </w:p>
        <w:p w:rsidR="001779A8" w:rsidRDefault="00D929D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val="en-US" w:eastAsia="en-US"/>
            </w:rPr>
          </w:pPr>
          <w:hyperlink w:anchor="_Toc443419633" w:history="1">
            <w:r w:rsidR="001779A8" w:rsidRPr="00666DA2">
              <w:rPr>
                <w:rStyle w:val="Hyperlink"/>
                <w:noProof/>
              </w:rPr>
              <w:t>2.1</w:t>
            </w:r>
            <w:r w:rsidR="001779A8">
              <w:rPr>
                <w:noProof/>
                <w:lang w:val="en-US" w:eastAsia="en-US"/>
              </w:rPr>
              <w:tab/>
            </w:r>
            <w:r w:rsidR="001779A8" w:rsidRPr="00666DA2">
              <w:rPr>
                <w:rStyle w:val="Hyperlink"/>
                <w:noProof/>
              </w:rPr>
              <w:t>OculusTelemetrySender</w:t>
            </w:r>
            <w:r w:rsidR="001779A8">
              <w:rPr>
                <w:noProof/>
                <w:webHidden/>
              </w:rPr>
              <w:tab/>
            </w:r>
            <w:r w:rsidR="001779A8">
              <w:rPr>
                <w:noProof/>
                <w:webHidden/>
              </w:rPr>
              <w:fldChar w:fldCharType="begin"/>
            </w:r>
            <w:r w:rsidR="001779A8">
              <w:rPr>
                <w:noProof/>
                <w:webHidden/>
              </w:rPr>
              <w:instrText xml:space="preserve"> PAGEREF _Toc443419633 \h </w:instrText>
            </w:r>
            <w:r w:rsidR="001779A8">
              <w:rPr>
                <w:noProof/>
                <w:webHidden/>
              </w:rPr>
            </w:r>
            <w:r w:rsidR="001779A8">
              <w:rPr>
                <w:noProof/>
                <w:webHidden/>
              </w:rPr>
              <w:fldChar w:fldCharType="separate"/>
            </w:r>
            <w:r w:rsidR="001779A8">
              <w:rPr>
                <w:noProof/>
                <w:webHidden/>
              </w:rPr>
              <w:t>6</w:t>
            </w:r>
            <w:r w:rsidR="001779A8">
              <w:rPr>
                <w:noProof/>
                <w:webHidden/>
              </w:rPr>
              <w:fldChar w:fldCharType="end"/>
            </w:r>
          </w:hyperlink>
        </w:p>
        <w:p w:rsidR="001779A8" w:rsidRDefault="00D929D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val="en-US" w:eastAsia="en-US"/>
            </w:rPr>
          </w:pPr>
          <w:hyperlink w:anchor="_Toc443419634" w:history="1">
            <w:r w:rsidR="001779A8" w:rsidRPr="00666DA2">
              <w:rPr>
                <w:rStyle w:val="Hyperlink"/>
                <w:noProof/>
              </w:rPr>
              <w:t>2.2</w:t>
            </w:r>
            <w:r w:rsidR="001779A8">
              <w:rPr>
                <w:noProof/>
                <w:lang w:val="en-US" w:eastAsia="en-US"/>
              </w:rPr>
              <w:tab/>
            </w:r>
            <w:r w:rsidR="001779A8" w:rsidRPr="00666DA2">
              <w:rPr>
                <w:rStyle w:val="Hyperlink"/>
                <w:noProof/>
              </w:rPr>
              <w:t>CameraToRiftRecv</w:t>
            </w:r>
            <w:r w:rsidR="001779A8">
              <w:rPr>
                <w:noProof/>
                <w:webHidden/>
              </w:rPr>
              <w:tab/>
            </w:r>
            <w:r w:rsidR="001779A8">
              <w:rPr>
                <w:noProof/>
                <w:webHidden/>
              </w:rPr>
              <w:fldChar w:fldCharType="begin"/>
            </w:r>
            <w:r w:rsidR="001779A8">
              <w:rPr>
                <w:noProof/>
                <w:webHidden/>
              </w:rPr>
              <w:instrText xml:space="preserve"> PAGEREF _Toc443419634 \h </w:instrText>
            </w:r>
            <w:r w:rsidR="001779A8">
              <w:rPr>
                <w:noProof/>
                <w:webHidden/>
              </w:rPr>
            </w:r>
            <w:r w:rsidR="001779A8">
              <w:rPr>
                <w:noProof/>
                <w:webHidden/>
              </w:rPr>
              <w:fldChar w:fldCharType="separate"/>
            </w:r>
            <w:r w:rsidR="001779A8">
              <w:rPr>
                <w:noProof/>
                <w:webHidden/>
              </w:rPr>
              <w:t>7</w:t>
            </w:r>
            <w:r w:rsidR="001779A8">
              <w:rPr>
                <w:noProof/>
                <w:webHidden/>
              </w:rPr>
              <w:fldChar w:fldCharType="end"/>
            </w:r>
          </w:hyperlink>
        </w:p>
        <w:p w:rsidR="00B20C4E" w:rsidRPr="005D08A4" w:rsidRDefault="00E20625" w:rsidP="00EA0289">
          <w:pPr>
            <w:spacing w:after="0"/>
            <w:rPr>
              <w:rFonts w:cstheme="minorHAnsi"/>
            </w:rPr>
          </w:pPr>
          <w:r w:rsidRPr="005D08A4">
            <w:rPr>
              <w:rFonts w:eastAsiaTheme="minorEastAsia" w:cstheme="minorHAnsi"/>
              <w:lang w:eastAsia="de-DE"/>
            </w:rPr>
            <w:fldChar w:fldCharType="end"/>
          </w:r>
        </w:p>
      </w:sdtContent>
    </w:sdt>
    <w:p w:rsidR="00B20C4E" w:rsidRPr="005D08A4" w:rsidRDefault="00B20C4E" w:rsidP="00EA0289">
      <w:pPr>
        <w:spacing w:after="0"/>
        <w:rPr>
          <w:rFonts w:cstheme="minorHAnsi"/>
        </w:rPr>
      </w:pPr>
    </w:p>
    <w:p w:rsidR="0079399B" w:rsidRPr="005D08A4" w:rsidRDefault="0079399B" w:rsidP="00EA0289">
      <w:pPr>
        <w:spacing w:after="0"/>
        <w:rPr>
          <w:rFonts w:cstheme="minorHAnsi"/>
        </w:rPr>
      </w:pPr>
    </w:p>
    <w:p w:rsidR="0079399B" w:rsidRPr="005D08A4" w:rsidRDefault="0079399B" w:rsidP="00EA0289">
      <w:pPr>
        <w:spacing w:after="0"/>
        <w:rPr>
          <w:rFonts w:cstheme="minorHAnsi"/>
        </w:rPr>
      </w:pPr>
      <w:r w:rsidRPr="005D08A4">
        <w:rPr>
          <w:rFonts w:cstheme="minorHAnsi"/>
        </w:rPr>
        <w:br w:type="page"/>
      </w:r>
    </w:p>
    <w:p w:rsidR="00FE0C65" w:rsidRDefault="00B240D5" w:rsidP="00FE0C65">
      <w:pPr>
        <w:pStyle w:val="berschrift1"/>
        <w:rPr>
          <w:rFonts w:asciiTheme="minorHAnsi" w:eastAsia="Times New Roman" w:hAnsiTheme="minorHAnsi" w:cstheme="minorHAnsi"/>
          <w:lang w:eastAsia="de-DE"/>
        </w:rPr>
      </w:pPr>
      <w:bookmarkStart w:id="1" w:name="_Toc443419629"/>
      <w:r>
        <w:rPr>
          <w:rFonts w:asciiTheme="minorHAnsi" w:eastAsia="Times New Roman" w:hAnsiTheme="minorHAnsi" w:cstheme="minorHAnsi"/>
          <w:lang w:eastAsia="de-DE"/>
        </w:rPr>
        <w:lastRenderedPageBreak/>
        <w:t>1</w:t>
      </w:r>
      <w:r w:rsidR="00FE0C65" w:rsidRPr="005D08A4">
        <w:rPr>
          <w:rFonts w:asciiTheme="minorHAnsi" w:eastAsia="Times New Roman" w:hAnsiTheme="minorHAnsi" w:cstheme="minorHAnsi"/>
          <w:lang w:eastAsia="de-DE"/>
        </w:rPr>
        <w:t xml:space="preserve">. </w:t>
      </w:r>
      <w:proofErr w:type="spellStart"/>
      <w:r w:rsidR="00B30A2B">
        <w:rPr>
          <w:rFonts w:asciiTheme="minorHAnsi" w:eastAsia="Times New Roman" w:hAnsiTheme="minorHAnsi" w:cstheme="minorHAnsi"/>
          <w:lang w:eastAsia="de-DE"/>
        </w:rPr>
        <w:t>Rasberry</w:t>
      </w:r>
      <w:proofErr w:type="spellEnd"/>
      <w:r w:rsidR="00B30A2B">
        <w:rPr>
          <w:rFonts w:asciiTheme="minorHAnsi" w:eastAsia="Times New Roman" w:hAnsiTheme="minorHAnsi" w:cstheme="minorHAnsi"/>
          <w:lang w:eastAsia="de-DE"/>
        </w:rPr>
        <w:t xml:space="preserve"> Pi </w:t>
      </w:r>
      <w:proofErr w:type="spellStart"/>
      <w:r w:rsidR="00B30A2B">
        <w:rPr>
          <w:rFonts w:asciiTheme="minorHAnsi" w:eastAsia="Times New Roman" w:hAnsiTheme="minorHAnsi" w:cstheme="minorHAnsi"/>
          <w:lang w:eastAsia="de-DE"/>
        </w:rPr>
        <w:t>Compute</w:t>
      </w:r>
      <w:proofErr w:type="spellEnd"/>
      <w:r w:rsidR="00B30A2B">
        <w:rPr>
          <w:rFonts w:asciiTheme="minorHAnsi" w:eastAsia="Times New Roman" w:hAnsiTheme="minorHAnsi" w:cstheme="minorHAnsi"/>
          <w:lang w:eastAsia="de-DE"/>
        </w:rPr>
        <w:t xml:space="preserve"> Module</w:t>
      </w:r>
      <w:bookmarkEnd w:id="1"/>
    </w:p>
    <w:p w:rsidR="009022C2" w:rsidRPr="009022C2" w:rsidRDefault="009022C2" w:rsidP="009022C2">
      <w:pPr>
        <w:rPr>
          <w:lang w:eastAsia="de-DE"/>
        </w:rPr>
      </w:pPr>
    </w:p>
    <w:p w:rsidR="004025EC" w:rsidRPr="004025EC" w:rsidRDefault="004025EC" w:rsidP="004025EC">
      <w:pPr>
        <w:spacing w:after="0"/>
      </w:pPr>
      <w:r w:rsidRPr="004025EC">
        <w:t xml:space="preserve">Auf dem </w:t>
      </w:r>
      <w:proofErr w:type="spellStart"/>
      <w:r w:rsidRPr="004025EC">
        <w:t>Raspberry</w:t>
      </w:r>
      <w:proofErr w:type="spellEnd"/>
      <w:r w:rsidRPr="004025EC">
        <w:t xml:space="preserve"> gibt es zwei Komponenten. </w:t>
      </w:r>
    </w:p>
    <w:p w:rsidR="004025EC" w:rsidRPr="004025EC" w:rsidRDefault="004025EC" w:rsidP="004025EC">
      <w:pPr>
        <w:spacing w:after="0"/>
      </w:pPr>
    </w:p>
    <w:p w:rsidR="004025EC" w:rsidRPr="004025EC" w:rsidRDefault="004025EC" w:rsidP="004025EC">
      <w:pPr>
        <w:pStyle w:val="Listenabsatz"/>
        <w:numPr>
          <w:ilvl w:val="0"/>
          <w:numId w:val="26"/>
        </w:numPr>
        <w:spacing w:after="0" w:line="259" w:lineRule="auto"/>
      </w:pPr>
      <w:r w:rsidRPr="004025EC">
        <w:t xml:space="preserve">Die Videopipeline die das Bild der Kameras mittels raspivid und </w:t>
      </w:r>
      <w:proofErr w:type="spellStart"/>
      <w:r w:rsidRPr="004025EC">
        <w:t>Gstreamer</w:t>
      </w:r>
      <w:proofErr w:type="spellEnd"/>
      <w:r w:rsidRPr="004025EC">
        <w:t xml:space="preserve"> überträgt.</w:t>
      </w:r>
    </w:p>
    <w:p w:rsidR="004025EC" w:rsidRPr="004025EC" w:rsidRDefault="004025EC" w:rsidP="004025EC">
      <w:pPr>
        <w:pStyle w:val="Listenabsatz"/>
        <w:spacing w:after="0" w:line="259" w:lineRule="auto"/>
        <w:ind w:left="525"/>
      </w:pPr>
    </w:p>
    <w:p w:rsidR="004025EC" w:rsidRDefault="004025EC" w:rsidP="004025EC">
      <w:pPr>
        <w:pStyle w:val="Listenabsatz"/>
        <w:numPr>
          <w:ilvl w:val="0"/>
          <w:numId w:val="26"/>
        </w:numPr>
        <w:spacing w:after="0" w:line="259" w:lineRule="auto"/>
      </w:pPr>
      <w:r w:rsidRPr="004025EC">
        <w:t xml:space="preserve">Das </w:t>
      </w:r>
      <w:proofErr w:type="spellStart"/>
      <w:r w:rsidRPr="004025EC">
        <w:t>RaspberryServoControl</w:t>
      </w:r>
      <w:proofErr w:type="spellEnd"/>
      <w:r w:rsidRPr="004025EC">
        <w:t xml:space="preserve">, welches über eine Netzwerkverbindung angesteuert wird und die </w:t>
      </w:r>
      <w:proofErr w:type="spellStart"/>
      <w:r w:rsidRPr="004025EC">
        <w:t>Telemetriedaten</w:t>
      </w:r>
      <w:proofErr w:type="spellEnd"/>
      <w:r w:rsidRPr="004025EC">
        <w:t xml:space="preserve"> der </w:t>
      </w:r>
      <w:proofErr w:type="spellStart"/>
      <w:r w:rsidRPr="004025EC">
        <w:t>Oculus</w:t>
      </w:r>
      <w:proofErr w:type="spellEnd"/>
      <w:r w:rsidRPr="004025EC">
        <w:t xml:space="preserve"> Rift für die drei </w:t>
      </w:r>
      <w:proofErr w:type="spellStart"/>
      <w:r w:rsidRPr="004025EC">
        <w:t>Servos</w:t>
      </w:r>
      <w:proofErr w:type="spellEnd"/>
      <w:r w:rsidRPr="004025EC">
        <w:t xml:space="preserve"> der 3-Achsen-Konstruktion übersetzt.</w:t>
      </w:r>
    </w:p>
    <w:p w:rsidR="002D3E7F" w:rsidRDefault="002D3E7F" w:rsidP="002D3E7F">
      <w:pPr>
        <w:pStyle w:val="Listenabsatz"/>
      </w:pPr>
    </w:p>
    <w:p w:rsidR="002D3E7F" w:rsidRPr="004025EC" w:rsidRDefault="002D3E7F" w:rsidP="002D3E7F">
      <w:pPr>
        <w:pStyle w:val="Listenabsatz"/>
        <w:spacing w:after="0" w:line="259" w:lineRule="auto"/>
        <w:ind w:left="525"/>
      </w:pPr>
    </w:p>
    <w:p w:rsidR="00A118EC" w:rsidRPr="009022C2" w:rsidRDefault="004025EC" w:rsidP="00A118EC">
      <w:pPr>
        <w:pStyle w:val="berschrift2"/>
        <w:numPr>
          <w:ilvl w:val="1"/>
          <w:numId w:val="22"/>
        </w:numPr>
        <w:rPr>
          <w:rFonts w:asciiTheme="minorHAnsi" w:eastAsia="Times New Roman" w:hAnsiTheme="minorHAnsi"/>
          <w:lang w:eastAsia="de-DE"/>
        </w:rPr>
      </w:pPr>
      <w:bookmarkStart w:id="2" w:name="_Toc443419630"/>
      <w:proofErr w:type="spellStart"/>
      <w:r>
        <w:rPr>
          <w:rFonts w:asciiTheme="minorHAnsi" w:eastAsia="Times New Roman" w:hAnsiTheme="minorHAnsi"/>
          <w:lang w:eastAsia="de-DE"/>
        </w:rPr>
        <w:t>Videopipline</w:t>
      </w:r>
      <w:proofErr w:type="spellEnd"/>
      <w:r>
        <w:rPr>
          <w:rFonts w:asciiTheme="minorHAnsi" w:eastAsia="Times New Roman" w:hAnsiTheme="minorHAnsi"/>
          <w:lang w:eastAsia="de-DE"/>
        </w:rPr>
        <w:t xml:space="preserve"> Script</w:t>
      </w:r>
      <w:bookmarkEnd w:id="2"/>
    </w:p>
    <w:p w:rsidR="009022C2" w:rsidRPr="009022C2" w:rsidRDefault="009022C2" w:rsidP="009022C2">
      <w:pPr>
        <w:rPr>
          <w:lang w:eastAsia="de-DE"/>
        </w:rPr>
      </w:pPr>
    </w:p>
    <w:p w:rsidR="004025EC" w:rsidRPr="004025EC" w:rsidRDefault="004025EC" w:rsidP="004025EC">
      <w:pPr>
        <w:spacing w:after="0"/>
      </w:pPr>
      <w:r w:rsidRPr="004025EC">
        <w:t>Das Script für die Videoübertragung hat folgenden Inhalt.</w:t>
      </w:r>
    </w:p>
    <w:p w:rsidR="004025EC" w:rsidRPr="004025EC" w:rsidRDefault="004025EC" w:rsidP="004025EC">
      <w:pPr>
        <w:spacing w:after="0"/>
        <w:rPr>
          <w:rStyle w:val="pl-c"/>
        </w:rPr>
      </w:pPr>
    </w:p>
    <w:p w:rsidR="004025EC" w:rsidRPr="004025EC" w:rsidRDefault="004025EC" w:rsidP="004025EC">
      <w:pPr>
        <w:spacing w:after="0"/>
        <w:rPr>
          <w:rStyle w:val="pl-c"/>
          <w:i/>
          <w:color w:val="969896"/>
          <w:lang w:val="en-US"/>
        </w:rPr>
      </w:pPr>
      <w:proofErr w:type="gramStart"/>
      <w:r w:rsidRPr="004025EC">
        <w:rPr>
          <w:rStyle w:val="pl-c"/>
          <w:i/>
          <w:color w:val="969896"/>
          <w:lang w:val="en-US"/>
        </w:rPr>
        <w:t>#!/</w:t>
      </w:r>
      <w:proofErr w:type="gramEnd"/>
      <w:r w:rsidRPr="004025EC">
        <w:rPr>
          <w:rStyle w:val="pl-c"/>
          <w:i/>
          <w:color w:val="969896"/>
          <w:lang w:val="en-US"/>
        </w:rPr>
        <w:t>bin/bash</w:t>
      </w:r>
    </w:p>
    <w:p w:rsidR="004025EC" w:rsidRPr="004025EC" w:rsidRDefault="004025EC" w:rsidP="004025EC">
      <w:pPr>
        <w:spacing w:after="0"/>
        <w:rPr>
          <w:rStyle w:val="pl-smi"/>
          <w:i/>
          <w:color w:val="333333"/>
          <w:lang w:val="en-US"/>
        </w:rPr>
      </w:pPr>
      <w:r w:rsidRPr="004025EC">
        <w:rPr>
          <w:i/>
          <w:lang w:val="en-US"/>
        </w:rPr>
        <w:t xml:space="preserve">raspivid -t 0 -w 1280 -h 720 -fps 48 -b </w:t>
      </w:r>
      <w:r w:rsidRPr="004025EC">
        <w:rPr>
          <w:rStyle w:val="pl-smi"/>
          <w:i/>
          <w:color w:val="333333"/>
          <w:lang w:val="en-US"/>
        </w:rPr>
        <w:t>$3</w:t>
      </w:r>
      <w:r w:rsidRPr="004025EC">
        <w:rPr>
          <w:i/>
          <w:lang w:val="en-US"/>
        </w:rPr>
        <w:t xml:space="preserve"> -o - </w:t>
      </w:r>
      <w:r w:rsidRPr="004025EC">
        <w:rPr>
          <w:rStyle w:val="pl-k"/>
          <w:i/>
          <w:color w:val="A71D5D"/>
          <w:lang w:val="en-US"/>
        </w:rPr>
        <w:t>|</w:t>
      </w:r>
      <w:r w:rsidRPr="004025EC">
        <w:rPr>
          <w:i/>
          <w:lang w:val="en-US"/>
        </w:rPr>
        <w:t xml:space="preserve"> gst-launch-1.0 -e -v </w:t>
      </w:r>
      <w:proofErr w:type="spellStart"/>
      <w:proofErr w:type="gramStart"/>
      <w:r w:rsidRPr="004025EC">
        <w:rPr>
          <w:i/>
          <w:lang w:val="en-US"/>
        </w:rPr>
        <w:t>fdsrc</w:t>
      </w:r>
      <w:proofErr w:type="spellEnd"/>
      <w:r w:rsidRPr="004025EC">
        <w:rPr>
          <w:i/>
          <w:lang w:val="en-US"/>
        </w:rPr>
        <w:t xml:space="preserve"> </w:t>
      </w:r>
      <w:r w:rsidRPr="004025EC">
        <w:rPr>
          <w:rStyle w:val="pl-k"/>
          <w:i/>
          <w:color w:val="A71D5D"/>
          <w:lang w:val="en-US"/>
        </w:rPr>
        <w:t>!</w:t>
      </w:r>
      <w:proofErr w:type="gramEnd"/>
      <w:r w:rsidRPr="004025EC">
        <w:rPr>
          <w:i/>
          <w:lang w:val="en-US"/>
        </w:rPr>
        <w:t xml:space="preserve"> h264parse </w:t>
      </w:r>
      <w:r w:rsidRPr="004025EC">
        <w:rPr>
          <w:rStyle w:val="pl-k"/>
          <w:i/>
          <w:color w:val="A71D5D"/>
          <w:lang w:val="en-US"/>
        </w:rPr>
        <w:t>!</w:t>
      </w:r>
      <w:r w:rsidRPr="004025EC">
        <w:rPr>
          <w:i/>
          <w:lang w:val="en-US"/>
        </w:rPr>
        <w:t xml:space="preserve"> rtph264pay </w:t>
      </w:r>
      <w:proofErr w:type="spellStart"/>
      <w:r w:rsidRPr="004025EC">
        <w:rPr>
          <w:i/>
          <w:lang w:val="en-US"/>
        </w:rPr>
        <w:t>pt</w:t>
      </w:r>
      <w:proofErr w:type="spellEnd"/>
      <w:r w:rsidRPr="004025EC">
        <w:rPr>
          <w:i/>
          <w:lang w:val="en-US"/>
        </w:rPr>
        <w:t xml:space="preserve">=96 </w:t>
      </w:r>
      <w:proofErr w:type="spellStart"/>
      <w:r w:rsidRPr="004025EC">
        <w:rPr>
          <w:i/>
          <w:lang w:val="en-US"/>
        </w:rPr>
        <w:t>config</w:t>
      </w:r>
      <w:proofErr w:type="spellEnd"/>
      <w:r w:rsidRPr="004025EC">
        <w:rPr>
          <w:i/>
          <w:lang w:val="en-US"/>
        </w:rPr>
        <w:t xml:space="preserve">-interval=1 </w:t>
      </w:r>
      <w:r w:rsidRPr="004025EC">
        <w:rPr>
          <w:rStyle w:val="pl-k"/>
          <w:i/>
          <w:color w:val="A71D5D"/>
          <w:lang w:val="en-US"/>
        </w:rPr>
        <w:t>!</w:t>
      </w:r>
      <w:r w:rsidRPr="004025EC">
        <w:rPr>
          <w:i/>
          <w:lang w:val="en-US"/>
        </w:rPr>
        <w:t xml:space="preserve"> </w:t>
      </w:r>
      <w:proofErr w:type="spellStart"/>
      <w:r w:rsidRPr="004025EC">
        <w:rPr>
          <w:i/>
          <w:lang w:val="en-US"/>
        </w:rPr>
        <w:t>udpsink</w:t>
      </w:r>
      <w:proofErr w:type="spellEnd"/>
      <w:r w:rsidRPr="004025EC">
        <w:rPr>
          <w:i/>
          <w:lang w:val="en-US"/>
        </w:rPr>
        <w:t xml:space="preserve"> host=</w:t>
      </w:r>
      <w:r w:rsidRPr="004025EC">
        <w:rPr>
          <w:rStyle w:val="pl-smi"/>
          <w:i/>
          <w:color w:val="333333"/>
          <w:lang w:val="en-US"/>
        </w:rPr>
        <w:t>$1</w:t>
      </w:r>
      <w:r w:rsidRPr="004025EC">
        <w:rPr>
          <w:i/>
          <w:lang w:val="en-US"/>
        </w:rPr>
        <w:t xml:space="preserve"> port=</w:t>
      </w:r>
      <w:r w:rsidRPr="004025EC">
        <w:rPr>
          <w:rStyle w:val="pl-smi"/>
          <w:i/>
          <w:color w:val="333333"/>
          <w:lang w:val="en-US"/>
        </w:rPr>
        <w:t>$2</w:t>
      </w:r>
    </w:p>
    <w:p w:rsidR="00BF2C60" w:rsidRPr="004025EC" w:rsidRDefault="00BF2C60" w:rsidP="007D20E8">
      <w:pPr>
        <w:rPr>
          <w:lang w:val="en-US"/>
        </w:rPr>
      </w:pPr>
    </w:p>
    <w:p w:rsidR="004025EC" w:rsidRPr="004025EC" w:rsidRDefault="004025EC" w:rsidP="004025EC">
      <w:pPr>
        <w:spacing w:after="0"/>
        <w:rPr>
          <w:rStyle w:val="pl-smi"/>
          <w:b/>
          <w:sz w:val="24"/>
          <w:szCs w:val="24"/>
          <w:lang w:val="en-US"/>
        </w:rPr>
      </w:pPr>
      <w:r w:rsidRPr="004025EC">
        <w:rPr>
          <w:rStyle w:val="pl-smi"/>
          <w:b/>
          <w:sz w:val="24"/>
          <w:szCs w:val="24"/>
          <w:lang w:val="en-US"/>
        </w:rPr>
        <w:t>Usage:</w:t>
      </w:r>
    </w:p>
    <w:p w:rsidR="004025EC" w:rsidRDefault="004025EC" w:rsidP="004025EC">
      <w:pPr>
        <w:spacing w:after="0"/>
        <w:ind w:firstLine="708"/>
        <w:rPr>
          <w:rStyle w:val="pl-smi"/>
          <w:b/>
          <w:color w:val="333333"/>
          <w:lang w:val="en-US"/>
        </w:rPr>
      </w:pPr>
      <w:r w:rsidRPr="004025EC">
        <w:rPr>
          <w:rStyle w:val="pl-smi"/>
          <w:color w:val="333333"/>
          <w:lang w:val="en-US"/>
        </w:rPr>
        <w:t xml:space="preserve">1_Thread_1Camera_Gstreamer.sh </w:t>
      </w:r>
      <w:r w:rsidRPr="004025EC">
        <w:rPr>
          <w:rStyle w:val="pl-smi"/>
          <w:b/>
          <w:color w:val="333333"/>
          <w:lang w:val="en-US"/>
        </w:rPr>
        <w:t>[IP</w:t>
      </w:r>
      <w:r>
        <w:rPr>
          <w:rStyle w:val="pl-smi"/>
          <w:b/>
          <w:color w:val="333333"/>
          <w:lang w:val="en-US"/>
        </w:rPr>
        <w:t>-</w:t>
      </w:r>
      <w:proofErr w:type="spellStart"/>
      <w:r>
        <w:rPr>
          <w:rStyle w:val="pl-smi"/>
          <w:b/>
          <w:color w:val="333333"/>
          <w:lang w:val="en-US"/>
        </w:rPr>
        <w:t>Adres</w:t>
      </w:r>
      <w:r w:rsidRPr="004025EC">
        <w:rPr>
          <w:rStyle w:val="pl-smi"/>
          <w:b/>
          <w:color w:val="333333"/>
          <w:lang w:val="en-US"/>
        </w:rPr>
        <w:t>se</w:t>
      </w:r>
      <w:proofErr w:type="spellEnd"/>
      <w:r w:rsidRPr="004025EC">
        <w:rPr>
          <w:rStyle w:val="pl-smi"/>
          <w:b/>
          <w:color w:val="333333"/>
          <w:lang w:val="en-US"/>
        </w:rPr>
        <w:t>] [Port] [Bitrate]</w:t>
      </w:r>
    </w:p>
    <w:p w:rsidR="004025EC" w:rsidRPr="004025EC" w:rsidRDefault="004025EC" w:rsidP="004025EC">
      <w:pPr>
        <w:spacing w:after="0"/>
        <w:rPr>
          <w:rStyle w:val="pl-smi"/>
          <w:b/>
          <w:color w:val="333333"/>
          <w:lang w:val="en-US"/>
        </w:rPr>
      </w:pPr>
    </w:p>
    <w:p w:rsidR="004025EC" w:rsidRPr="004025EC" w:rsidRDefault="004025EC" w:rsidP="004025EC">
      <w:pPr>
        <w:pStyle w:val="Listenabsatz"/>
        <w:numPr>
          <w:ilvl w:val="0"/>
          <w:numId w:val="30"/>
        </w:numPr>
        <w:spacing w:after="0"/>
        <w:rPr>
          <w:rStyle w:val="pl-smi"/>
          <w:color w:val="333333"/>
        </w:rPr>
      </w:pPr>
      <w:r w:rsidRPr="004025EC">
        <w:rPr>
          <w:rStyle w:val="pl-smi"/>
          <w:b/>
          <w:color w:val="333333"/>
        </w:rPr>
        <w:t>[IP</w:t>
      </w:r>
      <w:r>
        <w:rPr>
          <w:rStyle w:val="pl-smi"/>
          <w:b/>
          <w:color w:val="333333"/>
        </w:rPr>
        <w:t>-</w:t>
      </w:r>
      <w:r w:rsidRPr="004025EC">
        <w:rPr>
          <w:rStyle w:val="pl-smi"/>
          <w:b/>
          <w:color w:val="333333"/>
        </w:rPr>
        <w:t>Adresse]:</w:t>
      </w:r>
      <w:r w:rsidRPr="004025EC">
        <w:rPr>
          <w:rStyle w:val="pl-smi"/>
          <w:color w:val="333333"/>
        </w:rPr>
        <w:t xml:space="preserve">  IP-Adresse des Zielsystems.</w:t>
      </w:r>
    </w:p>
    <w:p w:rsidR="004025EC" w:rsidRPr="004025EC" w:rsidRDefault="004025EC" w:rsidP="004025EC">
      <w:pPr>
        <w:pStyle w:val="Listenabsatz"/>
        <w:numPr>
          <w:ilvl w:val="0"/>
          <w:numId w:val="30"/>
        </w:numPr>
        <w:spacing w:after="0"/>
        <w:rPr>
          <w:rStyle w:val="pl-smi"/>
          <w:color w:val="333333"/>
        </w:rPr>
      </w:pPr>
      <w:r w:rsidRPr="004025EC">
        <w:rPr>
          <w:rStyle w:val="pl-smi"/>
          <w:b/>
          <w:color w:val="333333"/>
        </w:rPr>
        <w:t>[Port]:</w:t>
      </w:r>
      <w:r w:rsidRPr="004025EC">
        <w:rPr>
          <w:rStyle w:val="pl-smi"/>
          <w:color w:val="333333"/>
        </w:rPr>
        <w:t xml:space="preserve"> Port </w:t>
      </w:r>
    </w:p>
    <w:p w:rsidR="004025EC" w:rsidRDefault="004025EC" w:rsidP="004025EC">
      <w:pPr>
        <w:pStyle w:val="Listenabsatz"/>
        <w:numPr>
          <w:ilvl w:val="0"/>
          <w:numId w:val="30"/>
        </w:numPr>
        <w:spacing w:after="0"/>
        <w:rPr>
          <w:rStyle w:val="pl-smi"/>
          <w:color w:val="333333"/>
        </w:rPr>
      </w:pPr>
      <w:r w:rsidRPr="004025EC">
        <w:rPr>
          <w:rStyle w:val="pl-smi"/>
          <w:b/>
          <w:color w:val="333333"/>
        </w:rPr>
        <w:t>[Bitrate]:</w:t>
      </w:r>
      <w:r w:rsidRPr="004025EC">
        <w:rPr>
          <w:rStyle w:val="pl-smi"/>
          <w:color w:val="333333"/>
        </w:rPr>
        <w:t xml:space="preserve"> Zielbitrate für den Encoder und die Übertragung. Muss angepasst werden falls die Übertragungsrate im WLAN aufgrund von Störungen nicht erreicht werden kann.</w:t>
      </w:r>
    </w:p>
    <w:p w:rsidR="004025EC" w:rsidRPr="004025EC" w:rsidRDefault="004025EC" w:rsidP="004025EC">
      <w:pPr>
        <w:pStyle w:val="Listenabsatz"/>
        <w:spacing w:after="0"/>
        <w:rPr>
          <w:rStyle w:val="pl-smi"/>
          <w:color w:val="333333"/>
        </w:rPr>
      </w:pPr>
    </w:p>
    <w:p w:rsidR="004025EC" w:rsidRPr="004025EC" w:rsidRDefault="004025EC" w:rsidP="004025EC">
      <w:pPr>
        <w:spacing w:after="0"/>
        <w:rPr>
          <w:rStyle w:val="pl-smi"/>
          <w:b/>
          <w:sz w:val="24"/>
          <w:szCs w:val="24"/>
          <w:lang w:val="en-US"/>
        </w:rPr>
      </w:pPr>
      <w:proofErr w:type="spellStart"/>
      <w:r w:rsidRPr="004025EC">
        <w:rPr>
          <w:rStyle w:val="pl-smi"/>
          <w:b/>
          <w:sz w:val="24"/>
          <w:szCs w:val="24"/>
          <w:lang w:val="en-US"/>
        </w:rPr>
        <w:t>Beispiel</w:t>
      </w:r>
      <w:proofErr w:type="spellEnd"/>
      <w:r w:rsidRPr="004025EC">
        <w:rPr>
          <w:rStyle w:val="pl-smi"/>
          <w:b/>
          <w:sz w:val="24"/>
          <w:szCs w:val="24"/>
          <w:lang w:val="en-US"/>
        </w:rPr>
        <w:t>:</w:t>
      </w:r>
    </w:p>
    <w:p w:rsidR="004025EC" w:rsidRPr="002D3E7F" w:rsidRDefault="004025EC" w:rsidP="004025EC">
      <w:pPr>
        <w:spacing w:after="0"/>
        <w:ind w:firstLine="708"/>
        <w:rPr>
          <w:rStyle w:val="pl-smi"/>
          <w:i/>
          <w:color w:val="333333"/>
          <w:lang w:val="en-US"/>
        </w:rPr>
      </w:pPr>
      <w:r w:rsidRPr="002D3E7F">
        <w:rPr>
          <w:rStyle w:val="pl-smi"/>
          <w:i/>
          <w:color w:val="333333"/>
          <w:lang w:val="en-US"/>
        </w:rPr>
        <w:t>“1_Thread_1Camera_Gstreamer.sh 192.168.1.88 5000 4000000”</w:t>
      </w:r>
    </w:p>
    <w:p w:rsidR="004025EC" w:rsidRPr="002D3E7F" w:rsidRDefault="004025EC" w:rsidP="004025EC">
      <w:pPr>
        <w:spacing w:after="0"/>
        <w:rPr>
          <w:rStyle w:val="pl-smi"/>
          <w:color w:val="333333"/>
          <w:lang w:val="en-US"/>
        </w:rPr>
      </w:pPr>
      <w:r w:rsidRPr="002D3E7F">
        <w:rPr>
          <w:rStyle w:val="pl-smi"/>
          <w:color w:val="333333"/>
          <w:lang w:val="en-US"/>
        </w:rPr>
        <w:tab/>
      </w:r>
    </w:p>
    <w:p w:rsidR="004025EC" w:rsidRPr="004025EC" w:rsidRDefault="004025EC" w:rsidP="004025EC">
      <w:pPr>
        <w:spacing w:after="0"/>
        <w:rPr>
          <w:rStyle w:val="pl-smi"/>
          <w:b/>
          <w:color w:val="333333"/>
          <w:sz w:val="24"/>
          <w:szCs w:val="24"/>
        </w:rPr>
      </w:pPr>
      <w:r w:rsidRPr="004025EC">
        <w:rPr>
          <w:rStyle w:val="pl-smi"/>
          <w:b/>
          <w:color w:val="333333"/>
          <w:sz w:val="24"/>
          <w:szCs w:val="24"/>
        </w:rPr>
        <w:t>Aufbau:</w:t>
      </w:r>
    </w:p>
    <w:p w:rsidR="004025EC" w:rsidRDefault="004025EC" w:rsidP="004025EC">
      <w:pPr>
        <w:spacing w:after="0" w:line="259" w:lineRule="auto"/>
        <w:ind w:firstLine="708"/>
      </w:pPr>
      <w:r w:rsidRPr="004025EC">
        <w:rPr>
          <w:i/>
          <w:u w:val="single"/>
        </w:rPr>
        <w:t>raspivid:</w:t>
      </w:r>
      <w:r w:rsidRPr="004025EC">
        <w:t xml:space="preserve"> </w:t>
      </w:r>
    </w:p>
    <w:p w:rsidR="004025EC" w:rsidRPr="004025EC" w:rsidRDefault="004025EC" w:rsidP="004025EC">
      <w:pPr>
        <w:spacing w:after="0" w:line="259" w:lineRule="auto"/>
        <w:ind w:firstLine="708"/>
      </w:pPr>
      <w:proofErr w:type="spellStart"/>
      <w:r w:rsidRPr="004025EC">
        <w:t>Raspberry</w:t>
      </w:r>
      <w:proofErr w:type="spellEnd"/>
      <w:r w:rsidRPr="004025EC">
        <w:t xml:space="preserve"> Programm welches die </w:t>
      </w:r>
      <w:r>
        <w:t>K</w:t>
      </w:r>
      <w:r w:rsidRPr="004025EC">
        <w:t>ameradaten über den CSI Bus ausliest.</w:t>
      </w:r>
    </w:p>
    <w:p w:rsidR="004025EC" w:rsidRPr="004025EC" w:rsidRDefault="004025EC" w:rsidP="004025EC">
      <w:pPr>
        <w:pStyle w:val="Listenabsatz"/>
        <w:numPr>
          <w:ilvl w:val="1"/>
          <w:numId w:val="31"/>
        </w:numPr>
        <w:spacing w:after="0" w:line="259" w:lineRule="auto"/>
      </w:pPr>
      <w:r w:rsidRPr="004025EC">
        <w:rPr>
          <w:b/>
        </w:rPr>
        <w:t>–t 0:</w:t>
      </w:r>
      <w:r w:rsidRPr="004025EC">
        <w:t xml:space="preserve"> Gibt die Übertragungszeit an. 0 = Unendlich</w:t>
      </w:r>
    </w:p>
    <w:p w:rsidR="004025EC" w:rsidRPr="004025EC" w:rsidRDefault="004025EC" w:rsidP="004025EC">
      <w:pPr>
        <w:pStyle w:val="Listenabsatz"/>
        <w:numPr>
          <w:ilvl w:val="1"/>
          <w:numId w:val="31"/>
        </w:numPr>
        <w:spacing w:after="0" w:line="259" w:lineRule="auto"/>
      </w:pPr>
      <w:r w:rsidRPr="004025EC">
        <w:rPr>
          <w:b/>
        </w:rPr>
        <w:t>–w 1280 –h 720:</w:t>
      </w:r>
      <w:r w:rsidRPr="004025EC">
        <w:t xml:space="preserve"> Gibt die Auflösung an. 1280x720 Pixel (Breite*Höhe)</w:t>
      </w:r>
    </w:p>
    <w:p w:rsidR="004025EC" w:rsidRPr="004025EC" w:rsidRDefault="004025EC" w:rsidP="004025EC">
      <w:pPr>
        <w:pStyle w:val="Listenabsatz"/>
        <w:numPr>
          <w:ilvl w:val="1"/>
          <w:numId w:val="31"/>
        </w:numPr>
        <w:spacing w:after="0" w:line="259" w:lineRule="auto"/>
      </w:pPr>
      <w:r w:rsidRPr="004025EC">
        <w:rPr>
          <w:b/>
        </w:rPr>
        <w:t>–</w:t>
      </w:r>
      <w:proofErr w:type="spellStart"/>
      <w:r w:rsidRPr="004025EC">
        <w:rPr>
          <w:b/>
        </w:rPr>
        <w:t>fps</w:t>
      </w:r>
      <w:proofErr w:type="spellEnd"/>
      <w:r w:rsidRPr="004025EC">
        <w:rPr>
          <w:b/>
        </w:rPr>
        <w:t xml:space="preserve"> 48:</w:t>
      </w:r>
      <w:r w:rsidRPr="004025EC">
        <w:t xml:space="preserve"> Gibt die Framerate an. 48 Frames pro Sekunde.</w:t>
      </w:r>
    </w:p>
    <w:p w:rsidR="004025EC" w:rsidRPr="004025EC" w:rsidRDefault="004025EC" w:rsidP="004025EC">
      <w:pPr>
        <w:pStyle w:val="Listenabsatz"/>
        <w:numPr>
          <w:ilvl w:val="1"/>
          <w:numId w:val="31"/>
        </w:numPr>
        <w:spacing w:after="0" w:line="259" w:lineRule="auto"/>
      </w:pPr>
      <w:r w:rsidRPr="004025EC">
        <w:rPr>
          <w:b/>
        </w:rPr>
        <w:t>–b $3:</w:t>
      </w:r>
      <w:r w:rsidRPr="004025EC">
        <w:t xml:space="preserve"> Gibt die Bitrate für den Encoder und die Übertragung an. Setzt die Bitrate auf den Wert der mit Parameter $3 übergeben wurde.</w:t>
      </w:r>
    </w:p>
    <w:p w:rsidR="004025EC" w:rsidRDefault="004025EC" w:rsidP="004025EC">
      <w:pPr>
        <w:pStyle w:val="Listenabsatz"/>
        <w:numPr>
          <w:ilvl w:val="1"/>
          <w:numId w:val="31"/>
        </w:numPr>
        <w:spacing w:after="0" w:line="259" w:lineRule="auto"/>
        <w:rPr>
          <w:lang w:val="en-US"/>
        </w:rPr>
      </w:pPr>
      <w:r w:rsidRPr="004025EC">
        <w:rPr>
          <w:b/>
          <w:lang w:val="en-US"/>
        </w:rPr>
        <w:t>–o -:</w:t>
      </w:r>
      <w:r w:rsidRPr="004025EC">
        <w:rPr>
          <w:lang w:val="en-US"/>
        </w:rPr>
        <w:t xml:space="preserve"> Output des Streams an </w:t>
      </w:r>
      <w:proofErr w:type="spellStart"/>
      <w:r w:rsidRPr="004025EC">
        <w:rPr>
          <w:lang w:val="en-US"/>
        </w:rPr>
        <w:t>Gstreamer</w:t>
      </w:r>
      <w:proofErr w:type="spellEnd"/>
    </w:p>
    <w:p w:rsidR="002D3E7F" w:rsidRPr="002D3E7F" w:rsidRDefault="002D3E7F" w:rsidP="002D3E7F">
      <w:pPr>
        <w:spacing w:after="0"/>
        <w:rPr>
          <w:lang w:val="en-US"/>
        </w:rPr>
      </w:pPr>
    </w:p>
    <w:p w:rsidR="004025EC" w:rsidRDefault="004025EC" w:rsidP="004025EC">
      <w:pPr>
        <w:spacing w:after="0" w:line="259" w:lineRule="auto"/>
        <w:ind w:firstLine="708"/>
        <w:rPr>
          <w:i/>
          <w:u w:val="single"/>
        </w:rPr>
      </w:pPr>
      <w:r w:rsidRPr="004025EC">
        <w:rPr>
          <w:i/>
          <w:u w:val="single"/>
        </w:rPr>
        <w:lastRenderedPageBreak/>
        <w:t xml:space="preserve">Gst-launch-1.0: </w:t>
      </w:r>
    </w:p>
    <w:p w:rsidR="004025EC" w:rsidRPr="004025EC" w:rsidRDefault="004025EC" w:rsidP="002D3E7F">
      <w:pPr>
        <w:spacing w:after="0" w:line="259" w:lineRule="auto"/>
        <w:ind w:left="708"/>
      </w:pPr>
      <w:r w:rsidRPr="004025EC">
        <w:t xml:space="preserve">Programm welches die </w:t>
      </w:r>
      <w:r w:rsidR="002D3E7F">
        <w:t>K</w:t>
      </w:r>
      <w:r w:rsidRPr="004025EC">
        <w:t>ameradaten aufnimmt und per UDP Stream an das Zielsystem sendet.</w:t>
      </w:r>
    </w:p>
    <w:p w:rsidR="004025EC" w:rsidRPr="004025EC" w:rsidRDefault="004025EC" w:rsidP="002D3E7F">
      <w:pPr>
        <w:pStyle w:val="Listenabsatz"/>
        <w:numPr>
          <w:ilvl w:val="0"/>
          <w:numId w:val="33"/>
        </w:numPr>
        <w:spacing w:after="0" w:line="259" w:lineRule="auto"/>
      </w:pPr>
      <w:r w:rsidRPr="002D3E7F">
        <w:rPr>
          <w:b/>
        </w:rPr>
        <w:t>–e –v:</w:t>
      </w:r>
      <w:r w:rsidRPr="004025EC">
        <w:t xml:space="preserve"> Verbose. Gibt Debuginformationen aus.</w:t>
      </w:r>
    </w:p>
    <w:p w:rsidR="004025EC" w:rsidRPr="004025EC" w:rsidRDefault="004025EC" w:rsidP="002D3E7F">
      <w:pPr>
        <w:pStyle w:val="Listenabsatz"/>
        <w:numPr>
          <w:ilvl w:val="0"/>
          <w:numId w:val="33"/>
        </w:numPr>
        <w:spacing w:after="0" w:line="259" w:lineRule="auto"/>
      </w:pPr>
      <w:proofErr w:type="spellStart"/>
      <w:r w:rsidRPr="002D3E7F">
        <w:rPr>
          <w:b/>
        </w:rPr>
        <w:t>fdsrc</w:t>
      </w:r>
      <w:proofErr w:type="spellEnd"/>
      <w:r w:rsidRPr="002D3E7F">
        <w:rPr>
          <w:b/>
        </w:rPr>
        <w:t>:</w:t>
      </w:r>
      <w:r w:rsidRPr="004025EC">
        <w:t xml:space="preserve"> Liest von einem </w:t>
      </w:r>
      <w:proofErr w:type="spellStart"/>
      <w:r w:rsidRPr="004025EC">
        <w:t>unix</w:t>
      </w:r>
      <w:proofErr w:type="spellEnd"/>
      <w:r w:rsidRPr="004025EC">
        <w:t xml:space="preserve"> F</w:t>
      </w:r>
      <w:r w:rsidR="002D3E7F">
        <w:t>ile-</w:t>
      </w:r>
      <w:proofErr w:type="spellStart"/>
      <w:r w:rsidR="002D3E7F">
        <w:t>D</w:t>
      </w:r>
      <w:r w:rsidRPr="004025EC">
        <w:t>escriptor</w:t>
      </w:r>
      <w:proofErr w:type="spellEnd"/>
      <w:r w:rsidRPr="004025EC">
        <w:t>. Hier: Nimmt den von raspivid übergebenen Video</w:t>
      </w:r>
      <w:r w:rsidR="002D3E7F">
        <w:t>-S</w:t>
      </w:r>
      <w:r w:rsidRPr="004025EC">
        <w:t>tream als Quelle.</w:t>
      </w:r>
    </w:p>
    <w:p w:rsidR="004025EC" w:rsidRPr="004025EC" w:rsidRDefault="004025EC" w:rsidP="002D3E7F">
      <w:pPr>
        <w:pStyle w:val="Listenabsatz"/>
        <w:numPr>
          <w:ilvl w:val="0"/>
          <w:numId w:val="33"/>
        </w:numPr>
        <w:spacing w:after="0" w:line="259" w:lineRule="auto"/>
      </w:pPr>
      <w:r w:rsidRPr="002D3E7F">
        <w:rPr>
          <w:b/>
        </w:rPr>
        <w:t>h264parse:</w:t>
      </w:r>
      <w:r w:rsidRPr="004025EC">
        <w:t xml:space="preserve"> Parser für h264 Stream</w:t>
      </w:r>
    </w:p>
    <w:p w:rsidR="004025EC" w:rsidRPr="004025EC" w:rsidRDefault="004025EC" w:rsidP="002D3E7F">
      <w:pPr>
        <w:pStyle w:val="Listenabsatz"/>
        <w:numPr>
          <w:ilvl w:val="0"/>
          <w:numId w:val="33"/>
        </w:numPr>
        <w:spacing w:after="0" w:line="259" w:lineRule="auto"/>
      </w:pPr>
      <w:r w:rsidRPr="002D3E7F">
        <w:rPr>
          <w:b/>
        </w:rPr>
        <w:t>rtph264pay:</w:t>
      </w:r>
      <w:r w:rsidRPr="004025EC">
        <w:t xml:space="preserve"> Teilt die h264 </w:t>
      </w:r>
      <w:r w:rsidR="002D3E7F">
        <w:t>F</w:t>
      </w:r>
      <w:r w:rsidRPr="004025EC">
        <w:t>rames in RTP Pakete</w:t>
      </w:r>
    </w:p>
    <w:p w:rsidR="004025EC" w:rsidRPr="004025EC" w:rsidRDefault="004025EC" w:rsidP="002D3E7F">
      <w:pPr>
        <w:pStyle w:val="Listenabsatz"/>
        <w:numPr>
          <w:ilvl w:val="0"/>
          <w:numId w:val="33"/>
        </w:numPr>
        <w:spacing w:after="0" w:line="259" w:lineRule="auto"/>
      </w:pPr>
      <w:proofErr w:type="spellStart"/>
      <w:r w:rsidRPr="002D3E7F">
        <w:rPr>
          <w:b/>
        </w:rPr>
        <w:t>udpsink</w:t>
      </w:r>
      <w:proofErr w:type="spellEnd"/>
      <w:r w:rsidRPr="002D3E7F">
        <w:rPr>
          <w:b/>
        </w:rPr>
        <w:t xml:space="preserve"> host=$1 </w:t>
      </w:r>
      <w:proofErr w:type="spellStart"/>
      <w:r w:rsidRPr="002D3E7F">
        <w:rPr>
          <w:b/>
        </w:rPr>
        <w:t>port</w:t>
      </w:r>
      <w:proofErr w:type="spellEnd"/>
      <w:r w:rsidRPr="002D3E7F">
        <w:rPr>
          <w:b/>
        </w:rPr>
        <w:t>=$2:</w:t>
      </w:r>
      <w:r w:rsidRPr="004025EC">
        <w:t xml:space="preserve"> Gibt als Senke ein Netzwerkhost an. Sendet die Daten dann als UDP Pakete</w:t>
      </w:r>
    </w:p>
    <w:p w:rsidR="00BF2C60" w:rsidRPr="004025EC" w:rsidRDefault="00BF2C60" w:rsidP="007D20E8">
      <w:pPr>
        <w:rPr>
          <w:sz w:val="24"/>
          <w:szCs w:val="24"/>
        </w:rPr>
      </w:pPr>
    </w:p>
    <w:p w:rsidR="00BF2C60" w:rsidRPr="004025EC" w:rsidRDefault="00BF2C60" w:rsidP="007D20E8">
      <w:pPr>
        <w:rPr>
          <w:sz w:val="24"/>
          <w:szCs w:val="24"/>
        </w:rPr>
      </w:pPr>
    </w:p>
    <w:p w:rsidR="00BF2C60" w:rsidRPr="004025EC" w:rsidRDefault="00BF2C60" w:rsidP="007D20E8"/>
    <w:p w:rsidR="00BF2C60" w:rsidRDefault="002D3E7F" w:rsidP="002D3E7F">
      <w:pPr>
        <w:pStyle w:val="berschrift2"/>
        <w:numPr>
          <w:ilvl w:val="1"/>
          <w:numId w:val="22"/>
        </w:numPr>
      </w:pPr>
      <w:bookmarkStart w:id="3" w:name="_Toc443419631"/>
      <w:proofErr w:type="spellStart"/>
      <w:r>
        <w:t>RasberryServoControl</w:t>
      </w:r>
      <w:bookmarkEnd w:id="3"/>
      <w:proofErr w:type="spellEnd"/>
    </w:p>
    <w:p w:rsidR="00690E8C" w:rsidRPr="00690E8C" w:rsidRDefault="00690E8C" w:rsidP="00690E8C"/>
    <w:p w:rsidR="002D3E7F" w:rsidRDefault="002D3E7F" w:rsidP="002D3E7F">
      <w:pPr>
        <w:spacing w:after="0"/>
      </w:pPr>
      <w:r>
        <w:t xml:space="preserve">Das </w:t>
      </w:r>
      <w:proofErr w:type="spellStart"/>
      <w:r>
        <w:t>RaspberryServoControl</w:t>
      </w:r>
      <w:proofErr w:type="spellEnd"/>
      <w:r>
        <w:t xml:space="preserve"> hört auf dem </w:t>
      </w:r>
      <w:r w:rsidRPr="002D3E7F">
        <w:rPr>
          <w:b/>
        </w:rPr>
        <w:t>Port 5555</w:t>
      </w:r>
      <w:r>
        <w:t xml:space="preserve"> auf eingehende Verbindungen.</w:t>
      </w:r>
    </w:p>
    <w:p w:rsidR="002D3E7F" w:rsidRDefault="002D3E7F" w:rsidP="002D3E7F">
      <w:pPr>
        <w:spacing w:after="0"/>
      </w:pPr>
      <w:r>
        <w:t xml:space="preserve">Bei erfolgreich etablierter Verbindung, werden die Daten der </w:t>
      </w:r>
      <w:proofErr w:type="spellStart"/>
      <w:r>
        <w:t>Oculus</w:t>
      </w:r>
      <w:proofErr w:type="spellEnd"/>
      <w:r>
        <w:t xml:space="preserve"> Rift in folgendem Format erwartet.</w:t>
      </w:r>
    </w:p>
    <w:p w:rsidR="002D3E7F" w:rsidRDefault="002D3E7F" w:rsidP="002D3E7F">
      <w:pPr>
        <w:spacing w:after="0"/>
      </w:pPr>
    </w:p>
    <w:tbl>
      <w:tblPr>
        <w:tblW w:w="950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8"/>
        <w:gridCol w:w="1123"/>
        <w:gridCol w:w="1123"/>
        <w:gridCol w:w="1123"/>
        <w:gridCol w:w="1123"/>
        <w:gridCol w:w="1123"/>
        <w:gridCol w:w="1123"/>
        <w:gridCol w:w="1123"/>
      </w:tblGrid>
      <w:tr w:rsidR="002D3E7F" w:rsidRPr="0033092C" w:rsidTr="002D3E7F">
        <w:trPr>
          <w:trHeight w:val="297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Byte 0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Byte 1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Byte 2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Byte 3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Byte 4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Byte 5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Byte 6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Byte 7</w:t>
            </w:r>
          </w:p>
        </w:tc>
      </w:tr>
      <w:tr w:rsidR="002D3E7F" w:rsidRPr="0033092C" w:rsidTr="002D3E7F">
        <w:trPr>
          <w:trHeight w:val="297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Länge </w:t>
            </w:r>
            <w:r w:rsidR="00484B89">
              <w:rPr>
                <w:rFonts w:ascii="Calibri" w:eastAsia="Times New Roman" w:hAnsi="Calibri" w:cs="Times New Roman"/>
                <w:color w:val="000000"/>
                <w:lang w:eastAsia="de-DE"/>
              </w:rPr>
              <w:t>Frame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CMD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Roll, LSB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Roll, MSB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Pitch, LSB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Pitch, MSB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Yaw, LSB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Yaw, MSB</w:t>
            </w:r>
          </w:p>
        </w:tc>
      </w:tr>
    </w:tbl>
    <w:p w:rsidR="002D3E7F" w:rsidRDefault="002D3E7F" w:rsidP="002D3E7F">
      <w:pPr>
        <w:spacing w:after="0"/>
      </w:pPr>
    </w:p>
    <w:p w:rsidR="002D3E7F" w:rsidRDefault="002D3E7F" w:rsidP="002D3E7F">
      <w:pPr>
        <w:spacing w:after="0"/>
      </w:pPr>
      <w:r>
        <w:t xml:space="preserve">Wobei </w:t>
      </w:r>
      <w:r w:rsidRPr="002D3E7F">
        <w:rPr>
          <w:b/>
        </w:rPr>
        <w:t>CMD = 0x01h</w:t>
      </w:r>
      <w:r>
        <w:t xml:space="preserve"> sein muss.</w:t>
      </w:r>
    </w:p>
    <w:p w:rsidR="002D3E7F" w:rsidRDefault="002D3E7F" w:rsidP="002D3E7F">
      <w:pPr>
        <w:spacing w:after="0"/>
      </w:pPr>
    </w:p>
    <w:p w:rsidR="002D3E7F" w:rsidRDefault="002D3E7F" w:rsidP="002D3E7F">
      <w:pPr>
        <w:spacing w:after="0"/>
      </w:pPr>
      <w:r>
        <w:t xml:space="preserve">Nach erfolgreichem Empfangen eines Frames werden die Daten von Roll, Pitch und Yaw auf die jeweiligen </w:t>
      </w:r>
      <w:proofErr w:type="spellStart"/>
      <w:r>
        <w:t>Servos</w:t>
      </w:r>
      <w:proofErr w:type="spellEnd"/>
      <w:r>
        <w:t xml:space="preserve"> übertragen. Der Wertebereich geht dabei von 0 bis 180, da die </w:t>
      </w:r>
      <w:proofErr w:type="spellStart"/>
      <w:r>
        <w:t>Servos</w:t>
      </w:r>
      <w:proofErr w:type="spellEnd"/>
      <w:r>
        <w:t xml:space="preserve"> nur für einen 180° Bereich ausgelegt sind.</w:t>
      </w:r>
    </w:p>
    <w:p w:rsidR="002D3E7F" w:rsidRDefault="002D3E7F" w:rsidP="002D3E7F">
      <w:pPr>
        <w:spacing w:after="0"/>
      </w:pPr>
    </w:p>
    <w:p w:rsidR="002D3E7F" w:rsidRDefault="002D3E7F" w:rsidP="002D3E7F">
      <w:pPr>
        <w:spacing w:after="0"/>
      </w:pPr>
      <w:r>
        <w:t xml:space="preserve">Zur Feinjustierung der </w:t>
      </w:r>
      <w:proofErr w:type="spellStart"/>
      <w:r w:rsidRPr="002D3E7F">
        <w:rPr>
          <w:b/>
        </w:rPr>
        <w:t>Servos</w:t>
      </w:r>
      <w:proofErr w:type="spellEnd"/>
      <w:r>
        <w:t xml:space="preserve"> kann in der </w:t>
      </w:r>
      <w:proofErr w:type="spellStart"/>
      <w:r w:rsidRPr="002D3E7F">
        <w:rPr>
          <w:b/>
        </w:rPr>
        <w:t>GlobalConst.h</w:t>
      </w:r>
      <w:proofErr w:type="spellEnd"/>
      <w:r>
        <w:t xml:space="preserve"> Datei ein Offset für die </w:t>
      </w:r>
      <w:proofErr w:type="spellStart"/>
      <w:r>
        <w:t>Servos</w:t>
      </w:r>
      <w:proofErr w:type="spellEnd"/>
      <w:r>
        <w:t xml:space="preserve"> angegeben werden.</w:t>
      </w:r>
    </w:p>
    <w:p w:rsidR="002D3E7F" w:rsidRDefault="002D3E7F" w:rsidP="002D3E7F">
      <w:pPr>
        <w:spacing w:after="0"/>
      </w:pPr>
    </w:p>
    <w:p w:rsidR="002D3E7F" w:rsidRDefault="002D3E7F" w:rsidP="002D3E7F">
      <w:pPr>
        <w:spacing w:after="0"/>
        <w:jc w:val="center"/>
      </w:pPr>
      <w:r w:rsidRPr="00FA6FF8">
        <w:rPr>
          <w:noProof/>
          <w:lang w:val="en-US"/>
        </w:rPr>
        <w:lastRenderedPageBreak/>
        <w:drawing>
          <wp:inline distT="0" distB="0" distL="0" distR="0" wp14:anchorId="6A151F71" wp14:editId="47643360">
            <wp:extent cx="3090275" cy="5000625"/>
            <wp:effectExtent l="0" t="0" r="0" b="0"/>
            <wp:docPr id="4" name="Grafik 4" descr="C:\Users\kalle\Downloads\Ablaufplan_Rem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lle\Downloads\Ablaufplan_Remo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257" cy="504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E7F" w:rsidRDefault="002D3E7F" w:rsidP="002D3E7F">
      <w:pPr>
        <w:spacing w:after="0"/>
        <w:jc w:val="center"/>
      </w:pPr>
    </w:p>
    <w:p w:rsidR="002D3E7F" w:rsidRDefault="002D3E7F" w:rsidP="002D3E7F">
      <w:pPr>
        <w:spacing w:after="0"/>
        <w:jc w:val="center"/>
      </w:pPr>
    </w:p>
    <w:p w:rsidR="002D3E7F" w:rsidRDefault="002D3E7F" w:rsidP="002D3E7F">
      <w:pPr>
        <w:spacing w:after="0"/>
        <w:jc w:val="center"/>
      </w:pPr>
    </w:p>
    <w:p w:rsidR="002D3E7F" w:rsidRDefault="002D3E7F" w:rsidP="002D3E7F">
      <w:pPr>
        <w:spacing w:after="0"/>
        <w:jc w:val="center"/>
      </w:pPr>
    </w:p>
    <w:p w:rsidR="002D3E7F" w:rsidRDefault="002D3E7F" w:rsidP="002D3E7F">
      <w:pPr>
        <w:spacing w:after="0"/>
        <w:jc w:val="center"/>
      </w:pPr>
    </w:p>
    <w:p w:rsidR="002D3E7F" w:rsidRDefault="002D3E7F" w:rsidP="002D3E7F">
      <w:pPr>
        <w:spacing w:after="0"/>
        <w:jc w:val="center"/>
      </w:pPr>
    </w:p>
    <w:p w:rsidR="002D3E7F" w:rsidRDefault="002D3E7F" w:rsidP="002D3E7F">
      <w:pPr>
        <w:spacing w:after="0"/>
        <w:jc w:val="center"/>
      </w:pPr>
    </w:p>
    <w:p w:rsidR="002D3E7F" w:rsidRDefault="002D3E7F" w:rsidP="002D3E7F">
      <w:pPr>
        <w:spacing w:after="0"/>
        <w:jc w:val="center"/>
      </w:pPr>
    </w:p>
    <w:p w:rsidR="002D3E7F" w:rsidRDefault="002D3E7F" w:rsidP="002D3E7F">
      <w:pPr>
        <w:spacing w:after="0"/>
        <w:jc w:val="center"/>
      </w:pPr>
    </w:p>
    <w:p w:rsidR="002D3E7F" w:rsidRDefault="002D3E7F" w:rsidP="002D3E7F">
      <w:pPr>
        <w:spacing w:after="0"/>
        <w:jc w:val="center"/>
      </w:pPr>
    </w:p>
    <w:p w:rsidR="002D3E7F" w:rsidRDefault="002D3E7F" w:rsidP="002D3E7F">
      <w:pPr>
        <w:spacing w:after="0"/>
        <w:jc w:val="center"/>
      </w:pPr>
    </w:p>
    <w:p w:rsidR="002D3E7F" w:rsidRDefault="002D3E7F" w:rsidP="002D3E7F">
      <w:pPr>
        <w:spacing w:after="0"/>
        <w:jc w:val="center"/>
      </w:pPr>
    </w:p>
    <w:p w:rsidR="002D3E7F" w:rsidRDefault="002D3E7F" w:rsidP="002D3E7F">
      <w:pPr>
        <w:spacing w:after="0"/>
        <w:jc w:val="center"/>
      </w:pPr>
    </w:p>
    <w:p w:rsidR="002D3E7F" w:rsidRDefault="002D3E7F" w:rsidP="002D3E7F">
      <w:pPr>
        <w:spacing w:after="0"/>
        <w:jc w:val="center"/>
      </w:pPr>
    </w:p>
    <w:p w:rsidR="002D3E7F" w:rsidRDefault="002D3E7F" w:rsidP="002D3E7F">
      <w:pPr>
        <w:spacing w:after="0"/>
      </w:pPr>
    </w:p>
    <w:p w:rsidR="002D3E7F" w:rsidRDefault="002D3E7F" w:rsidP="002D3E7F">
      <w:pPr>
        <w:pStyle w:val="berschrift1"/>
      </w:pPr>
      <w:bookmarkStart w:id="4" w:name="_Toc443419632"/>
      <w:r>
        <w:lastRenderedPageBreak/>
        <w:t>2. Windows Host Notebook</w:t>
      </w:r>
      <w:bookmarkEnd w:id="4"/>
    </w:p>
    <w:p w:rsidR="002D3E7F" w:rsidRPr="000822F4" w:rsidRDefault="002D3E7F" w:rsidP="002D3E7F">
      <w:pPr>
        <w:spacing w:after="0"/>
      </w:pPr>
    </w:p>
    <w:p w:rsidR="002D3E7F" w:rsidRDefault="002D3E7F" w:rsidP="002D3E7F">
      <w:pPr>
        <w:spacing w:after="0"/>
      </w:pPr>
      <w:r>
        <w:t>Auf dem Windows System gibt es zwei Softwarekomponenten die über eine GUI miteinander verbunden sind.</w:t>
      </w:r>
    </w:p>
    <w:p w:rsidR="002D3E7F" w:rsidRDefault="002D3E7F" w:rsidP="002D3E7F">
      <w:pPr>
        <w:spacing w:after="0"/>
      </w:pPr>
    </w:p>
    <w:p w:rsidR="002D3E7F" w:rsidRDefault="002D3E7F" w:rsidP="002D3E7F">
      <w:pPr>
        <w:pStyle w:val="Listenabsatz"/>
        <w:numPr>
          <w:ilvl w:val="0"/>
          <w:numId w:val="35"/>
        </w:numPr>
        <w:spacing w:after="0" w:line="259" w:lineRule="auto"/>
      </w:pPr>
      <w:r>
        <w:t xml:space="preserve">Der </w:t>
      </w:r>
      <w:proofErr w:type="spellStart"/>
      <w:r>
        <w:t>OculusTelemetrySender</w:t>
      </w:r>
      <w:proofErr w:type="spellEnd"/>
      <w:r>
        <w:t xml:space="preserve"> liest die Sensordaten der </w:t>
      </w:r>
      <w:proofErr w:type="spellStart"/>
      <w:r>
        <w:t>Oculus</w:t>
      </w:r>
      <w:proofErr w:type="spellEnd"/>
      <w:r>
        <w:t xml:space="preserve"> Rift mittels </w:t>
      </w:r>
      <w:proofErr w:type="spellStart"/>
      <w:r>
        <w:t>OculusSDK</w:t>
      </w:r>
      <w:proofErr w:type="spellEnd"/>
      <w:r>
        <w:t xml:space="preserve"> aus und überträgt sie an das </w:t>
      </w:r>
      <w:proofErr w:type="spellStart"/>
      <w:r>
        <w:t>Raspberry</w:t>
      </w:r>
      <w:proofErr w:type="spellEnd"/>
      <w:r>
        <w:t xml:space="preserve"> Pi.</w:t>
      </w:r>
    </w:p>
    <w:p w:rsidR="002D3E7F" w:rsidRDefault="002D3E7F" w:rsidP="002D3E7F">
      <w:pPr>
        <w:pStyle w:val="Listenabsatz"/>
        <w:spacing w:after="0" w:line="259" w:lineRule="auto"/>
      </w:pPr>
    </w:p>
    <w:p w:rsidR="002D3E7F" w:rsidRDefault="002D3E7F" w:rsidP="002D3E7F">
      <w:pPr>
        <w:pStyle w:val="Listenabsatz"/>
        <w:numPr>
          <w:ilvl w:val="0"/>
          <w:numId w:val="35"/>
        </w:numPr>
        <w:spacing w:after="0" w:line="259" w:lineRule="auto"/>
      </w:pPr>
      <w:proofErr w:type="spellStart"/>
      <w:r>
        <w:t>CameraToRiftRecv</w:t>
      </w:r>
      <w:proofErr w:type="spellEnd"/>
      <w:r>
        <w:t xml:space="preserve"> ist das Empfangsprogramm für den Video</w:t>
      </w:r>
      <w:r w:rsidR="00FC379B">
        <w:t>-S</w:t>
      </w:r>
      <w:r>
        <w:t xml:space="preserve">tream des </w:t>
      </w:r>
      <w:proofErr w:type="spellStart"/>
      <w:r>
        <w:t>Raspberry</w:t>
      </w:r>
      <w:proofErr w:type="spellEnd"/>
      <w:r>
        <w:t xml:space="preserve"> Pi. Es empfängt die Daten und bereitet sie in einer 3D Umgebung auf um mit der </w:t>
      </w:r>
      <w:proofErr w:type="spellStart"/>
      <w:r>
        <w:t>Oculus</w:t>
      </w:r>
      <w:proofErr w:type="spellEnd"/>
      <w:r>
        <w:t xml:space="preserve"> betrachtet werden zu können.</w:t>
      </w:r>
    </w:p>
    <w:p w:rsidR="002D3E7F" w:rsidRDefault="002D3E7F" w:rsidP="002D3E7F">
      <w:pPr>
        <w:spacing w:after="0"/>
      </w:pPr>
    </w:p>
    <w:p w:rsidR="002D3E7F" w:rsidRPr="000822F4" w:rsidRDefault="00CC7A80" w:rsidP="002D3E7F">
      <w:pPr>
        <w:pStyle w:val="berschrift2"/>
      </w:pPr>
      <w:bookmarkStart w:id="5" w:name="_Toc443419633"/>
      <w:r>
        <w:t>2.1</w:t>
      </w:r>
      <w:r>
        <w:tab/>
      </w:r>
      <w:proofErr w:type="spellStart"/>
      <w:r w:rsidR="002D3E7F" w:rsidRPr="000822F4">
        <w:t>OculusTelemetrySender</w:t>
      </w:r>
      <w:bookmarkEnd w:id="5"/>
      <w:proofErr w:type="spellEnd"/>
    </w:p>
    <w:p w:rsidR="002D3E7F" w:rsidRDefault="002D3E7F" w:rsidP="002D3E7F">
      <w:pPr>
        <w:spacing w:after="0"/>
      </w:pPr>
    </w:p>
    <w:p w:rsidR="002D3E7F" w:rsidRPr="002D3E7F" w:rsidRDefault="002D3E7F" w:rsidP="002D3E7F">
      <w:pPr>
        <w:spacing w:after="0"/>
        <w:rPr>
          <w:b/>
          <w:sz w:val="24"/>
          <w:szCs w:val="24"/>
        </w:rPr>
      </w:pPr>
      <w:proofErr w:type="spellStart"/>
      <w:r w:rsidRPr="002D3E7F">
        <w:rPr>
          <w:b/>
          <w:sz w:val="24"/>
          <w:szCs w:val="24"/>
        </w:rPr>
        <w:t>Usage</w:t>
      </w:r>
      <w:proofErr w:type="spellEnd"/>
      <w:r w:rsidRPr="002D3E7F">
        <w:rPr>
          <w:b/>
          <w:sz w:val="24"/>
          <w:szCs w:val="24"/>
        </w:rPr>
        <w:t>:</w:t>
      </w:r>
    </w:p>
    <w:p w:rsidR="002D3E7F" w:rsidRDefault="002D3E7F" w:rsidP="002D3E7F">
      <w:pPr>
        <w:spacing w:after="0"/>
        <w:ind w:firstLine="708"/>
        <w:rPr>
          <w:b/>
        </w:rPr>
      </w:pPr>
      <w:r>
        <w:t xml:space="preserve">TeleVRTelemetrySender.exe </w:t>
      </w:r>
      <w:r w:rsidRPr="002D3E7F">
        <w:rPr>
          <w:b/>
        </w:rPr>
        <w:t>[IP</w:t>
      </w:r>
      <w:r>
        <w:rPr>
          <w:b/>
        </w:rPr>
        <w:t>-</w:t>
      </w:r>
      <w:r w:rsidRPr="002D3E7F">
        <w:rPr>
          <w:b/>
        </w:rPr>
        <w:t>Adresse] [Port]</w:t>
      </w:r>
    </w:p>
    <w:p w:rsidR="002D3E7F" w:rsidRDefault="002D3E7F" w:rsidP="002D3E7F">
      <w:pPr>
        <w:spacing w:after="0"/>
      </w:pPr>
    </w:p>
    <w:p w:rsidR="002D3E7F" w:rsidRPr="002D3E7F" w:rsidRDefault="002D3E7F" w:rsidP="002D3E7F">
      <w:pPr>
        <w:pStyle w:val="Listenabsatz"/>
        <w:numPr>
          <w:ilvl w:val="0"/>
          <w:numId w:val="37"/>
        </w:numPr>
        <w:spacing w:after="0"/>
        <w:rPr>
          <w:rStyle w:val="pl-smi"/>
          <w:color w:val="333333"/>
        </w:rPr>
      </w:pPr>
      <w:r w:rsidRPr="002D3E7F">
        <w:rPr>
          <w:rStyle w:val="pl-smi"/>
          <w:b/>
          <w:color w:val="333333"/>
        </w:rPr>
        <w:t>[IP-Adresse]:</w:t>
      </w:r>
      <w:r w:rsidRPr="002D3E7F">
        <w:rPr>
          <w:rStyle w:val="pl-smi"/>
          <w:color w:val="333333"/>
        </w:rPr>
        <w:t xml:space="preserve"> IP-Adresse des Zielsystems.</w:t>
      </w:r>
    </w:p>
    <w:p w:rsidR="002D3E7F" w:rsidRPr="002D3E7F" w:rsidRDefault="002D3E7F" w:rsidP="002D3E7F">
      <w:pPr>
        <w:pStyle w:val="Listenabsatz"/>
        <w:numPr>
          <w:ilvl w:val="0"/>
          <w:numId w:val="37"/>
        </w:numPr>
        <w:spacing w:after="0"/>
        <w:rPr>
          <w:rStyle w:val="pl-smi"/>
          <w:color w:val="333333"/>
        </w:rPr>
      </w:pPr>
      <w:r w:rsidRPr="002D3E7F">
        <w:rPr>
          <w:rStyle w:val="pl-smi"/>
          <w:b/>
          <w:color w:val="333333"/>
        </w:rPr>
        <w:t>[Port]:</w:t>
      </w:r>
      <w:r w:rsidRPr="002D3E7F">
        <w:rPr>
          <w:rStyle w:val="pl-smi"/>
          <w:color w:val="333333"/>
        </w:rPr>
        <w:t xml:space="preserve"> Port auf dem Zielsystem</w:t>
      </w:r>
    </w:p>
    <w:p w:rsidR="002D3E7F" w:rsidRDefault="002D3E7F" w:rsidP="002D3E7F">
      <w:pPr>
        <w:spacing w:after="0"/>
      </w:pPr>
    </w:p>
    <w:p w:rsidR="002D3E7F" w:rsidRPr="002D3E7F" w:rsidRDefault="002D3E7F" w:rsidP="002D3E7F">
      <w:pPr>
        <w:spacing w:after="0"/>
        <w:rPr>
          <w:rStyle w:val="pl-smi"/>
          <w:b/>
          <w:color w:val="333333"/>
          <w:sz w:val="24"/>
          <w:szCs w:val="24"/>
        </w:rPr>
      </w:pPr>
      <w:r w:rsidRPr="002D3E7F">
        <w:rPr>
          <w:rStyle w:val="pl-smi"/>
          <w:b/>
          <w:color w:val="333333"/>
          <w:sz w:val="24"/>
          <w:szCs w:val="24"/>
        </w:rPr>
        <w:t>Beispiel:</w:t>
      </w:r>
    </w:p>
    <w:p w:rsidR="002D3E7F" w:rsidRPr="002D3E7F" w:rsidRDefault="002D3E7F" w:rsidP="002D3E7F">
      <w:pPr>
        <w:spacing w:after="0"/>
        <w:ind w:firstLine="708"/>
        <w:rPr>
          <w:i/>
        </w:rPr>
      </w:pPr>
      <w:r w:rsidRPr="002D3E7F">
        <w:rPr>
          <w:i/>
        </w:rPr>
        <w:t>„TeleVRTelemetrySender.exe 192.168.1.107 5000“</w:t>
      </w:r>
    </w:p>
    <w:p w:rsidR="002D3E7F" w:rsidRDefault="002D3E7F" w:rsidP="002D3E7F">
      <w:pPr>
        <w:spacing w:after="0"/>
      </w:pPr>
    </w:p>
    <w:p w:rsidR="002D3E7F" w:rsidRDefault="002D3E7F" w:rsidP="002D3E7F">
      <w:pPr>
        <w:spacing w:after="0"/>
      </w:pPr>
      <w:r>
        <w:t xml:space="preserve">Der </w:t>
      </w:r>
      <w:proofErr w:type="spellStart"/>
      <w:r>
        <w:t>OculusTelemetrySender</w:t>
      </w:r>
      <w:proofErr w:type="spellEnd"/>
      <w:r>
        <w:t xml:space="preserve"> verbindet sich mittels UDP Socket mit dem angegebenen Zielsystem und überträgt kontinuierlich alle 25 </w:t>
      </w:r>
      <w:proofErr w:type="spellStart"/>
      <w:r>
        <w:t>ms</w:t>
      </w:r>
      <w:proofErr w:type="spellEnd"/>
      <w:r>
        <w:t xml:space="preserve"> die Sensordaten der </w:t>
      </w:r>
      <w:proofErr w:type="spellStart"/>
      <w:r>
        <w:t>Oculus</w:t>
      </w:r>
      <w:proofErr w:type="spellEnd"/>
      <w:r>
        <w:t xml:space="preserve"> in folgendem Format. </w:t>
      </w:r>
    </w:p>
    <w:p w:rsidR="002D3E7F" w:rsidRDefault="002D3E7F" w:rsidP="002D3E7F">
      <w:pPr>
        <w:spacing w:after="0"/>
      </w:pPr>
    </w:p>
    <w:tbl>
      <w:tblPr>
        <w:tblW w:w="94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5"/>
        <w:gridCol w:w="1115"/>
        <w:gridCol w:w="1115"/>
        <w:gridCol w:w="1115"/>
        <w:gridCol w:w="1115"/>
        <w:gridCol w:w="1115"/>
        <w:gridCol w:w="1115"/>
        <w:gridCol w:w="1115"/>
      </w:tblGrid>
      <w:tr w:rsidR="002D3E7F" w:rsidRPr="0033092C" w:rsidTr="002D3E7F">
        <w:trPr>
          <w:trHeight w:val="263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Byte 0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Byte 1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Byte 2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Byte 3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Byte 4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Byte 5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Byte 6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Byte 7</w:t>
            </w:r>
          </w:p>
        </w:tc>
      </w:tr>
      <w:tr w:rsidR="002D3E7F" w:rsidRPr="0033092C" w:rsidTr="002D3E7F">
        <w:trPr>
          <w:trHeight w:val="263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Länge Frame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CMD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Roll, LSB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Roll, MSB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Pitch, LSB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Pitch, MSB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Yaw, LSB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7F" w:rsidRPr="0033092C" w:rsidRDefault="002D3E7F" w:rsidP="007C68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3092C">
              <w:rPr>
                <w:rFonts w:ascii="Calibri" w:eastAsia="Times New Roman" w:hAnsi="Calibri" w:cs="Times New Roman"/>
                <w:color w:val="000000"/>
                <w:lang w:eastAsia="de-DE"/>
              </w:rPr>
              <w:t>Yaw, MSB</w:t>
            </w:r>
          </w:p>
        </w:tc>
      </w:tr>
    </w:tbl>
    <w:p w:rsidR="002D3E7F" w:rsidRDefault="002D3E7F" w:rsidP="002D3E7F">
      <w:pPr>
        <w:spacing w:after="0"/>
      </w:pPr>
    </w:p>
    <w:p w:rsidR="002D3E7F" w:rsidRDefault="002D3E7F" w:rsidP="002D3E7F">
      <w:pPr>
        <w:spacing w:after="0"/>
      </w:pPr>
    </w:p>
    <w:p w:rsidR="002D3E7F" w:rsidRDefault="002D3E7F" w:rsidP="002D3E7F">
      <w:pPr>
        <w:spacing w:after="0"/>
      </w:pPr>
    </w:p>
    <w:p w:rsidR="002D3E7F" w:rsidRDefault="002D3E7F" w:rsidP="002D3E7F">
      <w:pPr>
        <w:spacing w:after="0"/>
      </w:pPr>
    </w:p>
    <w:p w:rsidR="002D3E7F" w:rsidRDefault="002D3E7F" w:rsidP="002D3E7F">
      <w:pPr>
        <w:spacing w:after="0"/>
      </w:pPr>
    </w:p>
    <w:p w:rsidR="002D3E7F" w:rsidRDefault="002D3E7F" w:rsidP="002D3E7F">
      <w:pPr>
        <w:spacing w:after="0"/>
      </w:pPr>
    </w:p>
    <w:p w:rsidR="002D3E7F" w:rsidRDefault="002D3E7F" w:rsidP="002D3E7F">
      <w:pPr>
        <w:spacing w:after="0"/>
      </w:pPr>
    </w:p>
    <w:p w:rsidR="002D3E7F" w:rsidRDefault="002D3E7F" w:rsidP="002D3E7F">
      <w:pPr>
        <w:spacing w:after="0"/>
      </w:pPr>
    </w:p>
    <w:p w:rsidR="002D3E7F" w:rsidRDefault="002D3E7F" w:rsidP="002D3E7F">
      <w:pPr>
        <w:spacing w:after="0"/>
      </w:pPr>
    </w:p>
    <w:p w:rsidR="002D3E7F" w:rsidRDefault="002D3E7F" w:rsidP="002D3E7F">
      <w:pPr>
        <w:spacing w:after="0"/>
      </w:pPr>
    </w:p>
    <w:p w:rsidR="002D3E7F" w:rsidRDefault="002D3E7F" w:rsidP="002D3E7F">
      <w:pPr>
        <w:spacing w:after="0"/>
      </w:pPr>
    </w:p>
    <w:p w:rsidR="002D3E7F" w:rsidRPr="003B58C2" w:rsidRDefault="00CC7A80" w:rsidP="002D3E7F">
      <w:pPr>
        <w:pStyle w:val="berschrift2"/>
      </w:pPr>
      <w:bookmarkStart w:id="6" w:name="_Toc443419634"/>
      <w:r>
        <w:lastRenderedPageBreak/>
        <w:t>2.2</w:t>
      </w:r>
      <w:r>
        <w:tab/>
      </w:r>
      <w:proofErr w:type="spellStart"/>
      <w:r w:rsidR="002D3E7F" w:rsidRPr="003B58C2">
        <w:t>CameraToRiftRecv</w:t>
      </w:r>
      <w:bookmarkEnd w:id="6"/>
      <w:proofErr w:type="spellEnd"/>
    </w:p>
    <w:p w:rsidR="002D3E7F" w:rsidRDefault="002D3E7F" w:rsidP="002D3E7F">
      <w:pPr>
        <w:spacing w:after="0"/>
      </w:pPr>
    </w:p>
    <w:p w:rsidR="002D3E7F" w:rsidRDefault="002D3E7F" w:rsidP="002D3E7F">
      <w:pPr>
        <w:spacing w:after="0"/>
        <w:jc w:val="center"/>
      </w:pPr>
      <w:r w:rsidRPr="003B58C2">
        <w:rPr>
          <w:noProof/>
          <w:lang w:val="en-US"/>
        </w:rPr>
        <w:drawing>
          <wp:inline distT="0" distB="0" distL="0" distR="0" wp14:anchorId="704C1FE4" wp14:editId="33704FFC">
            <wp:extent cx="3495675" cy="2884606"/>
            <wp:effectExtent l="0" t="0" r="0" b="0"/>
            <wp:docPr id="5" name="Grafik 5" descr="C:\Users\kalle\OneDrive\Bilder\Saved Pictures\Video Pipelin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lle\OneDrive\Bilder\Saved Pictures\Video Pipeline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716" cy="290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E7F" w:rsidRDefault="002D3E7F" w:rsidP="002D3E7F">
      <w:pPr>
        <w:spacing w:after="0"/>
      </w:pPr>
    </w:p>
    <w:p w:rsidR="002D3E7F" w:rsidRDefault="002D3E7F" w:rsidP="002D3E7F">
      <w:pPr>
        <w:spacing w:after="0"/>
      </w:pPr>
    </w:p>
    <w:p w:rsidR="002D3E7F" w:rsidRDefault="002D3E7F" w:rsidP="002D3E7F">
      <w:pPr>
        <w:spacing w:after="0"/>
      </w:pPr>
      <w:r>
        <w:t xml:space="preserve">Die OpenGL Anwendung basiert auf den Beispielen in </w:t>
      </w:r>
      <w:hyperlink r:id="rId10" w:history="1">
        <w:r w:rsidRPr="00840ADC">
          <w:rPr>
            <w:rStyle w:val="Hyperlink"/>
          </w:rPr>
          <w:t>https://github.com/OculusRiftInAction/OculusRiftInAction</w:t>
        </w:r>
      </w:hyperlink>
      <w:r>
        <w:t xml:space="preserve">. </w:t>
      </w:r>
    </w:p>
    <w:p w:rsidR="002D3E7F" w:rsidRDefault="002D3E7F" w:rsidP="002D3E7F">
      <w:pPr>
        <w:spacing w:after="0"/>
      </w:pPr>
    </w:p>
    <w:p w:rsidR="002D3E7F" w:rsidRDefault="002D3E7F" w:rsidP="002D3E7F">
      <w:pPr>
        <w:spacing w:after="0"/>
      </w:pPr>
      <w:r>
        <w:t>Die Anwendung dient als Empfänger für den Video</w:t>
      </w:r>
      <w:r w:rsidR="00484B89">
        <w:t>-S</w:t>
      </w:r>
      <w:r>
        <w:t xml:space="preserve">tream der von dem </w:t>
      </w:r>
      <w:proofErr w:type="spellStart"/>
      <w:r>
        <w:t>Raspberry</w:t>
      </w:r>
      <w:proofErr w:type="spellEnd"/>
      <w:r>
        <w:t xml:space="preserve"> Pi gesendet wird. Zum Empfangen kommt auch hier </w:t>
      </w:r>
      <w:proofErr w:type="spellStart"/>
      <w:r>
        <w:t>Gstreamer</w:t>
      </w:r>
      <w:proofErr w:type="spellEnd"/>
      <w:r>
        <w:t xml:space="preserve"> zum Einsatz, welches die Bilder decodiert.</w:t>
      </w:r>
    </w:p>
    <w:p w:rsidR="002D3E7F" w:rsidRPr="005044DC" w:rsidRDefault="002D3E7F" w:rsidP="002D3E7F">
      <w:pPr>
        <w:spacing w:after="0"/>
      </w:pPr>
      <w:r>
        <w:t xml:space="preserve">Anschließen werden die Bilder so aufbereitet das sie von </w:t>
      </w:r>
      <w:proofErr w:type="spellStart"/>
      <w:r>
        <w:t>OpenCV</w:t>
      </w:r>
      <w:proofErr w:type="spellEnd"/>
      <w:r>
        <w:t xml:space="preserve"> verwendet werden können. Von </w:t>
      </w:r>
      <w:proofErr w:type="spellStart"/>
      <w:r>
        <w:t>OpenCV</w:t>
      </w:r>
      <w:proofErr w:type="spellEnd"/>
      <w:r>
        <w:t xml:space="preserve"> werden die Bilder dann an OpenGL übergeben wo sie als Textur auf ein vor dem Nutzer </w:t>
      </w:r>
      <w:r w:rsidR="000A0097">
        <w:t>schwebenden</w:t>
      </w:r>
      <w:r>
        <w:t xml:space="preserve"> Fenster dargestellt werden.</w:t>
      </w:r>
    </w:p>
    <w:p w:rsidR="00BF2C60" w:rsidRPr="004025EC" w:rsidRDefault="00BF2C60" w:rsidP="007D20E8"/>
    <w:sectPr w:rsidR="00BF2C60" w:rsidRPr="004025EC" w:rsidSect="00797002">
      <w:head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9DE" w:rsidRDefault="00D929DE" w:rsidP="007E2EE2">
      <w:pPr>
        <w:spacing w:after="0" w:line="240" w:lineRule="auto"/>
      </w:pPr>
      <w:r>
        <w:separator/>
      </w:r>
    </w:p>
  </w:endnote>
  <w:endnote w:type="continuationSeparator" w:id="0">
    <w:p w:rsidR="00D929DE" w:rsidRDefault="00D929DE" w:rsidP="007E2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9DE" w:rsidRDefault="00D929DE" w:rsidP="007E2EE2">
      <w:pPr>
        <w:spacing w:after="0" w:line="240" w:lineRule="auto"/>
      </w:pPr>
      <w:r>
        <w:separator/>
      </w:r>
    </w:p>
  </w:footnote>
  <w:footnote w:type="continuationSeparator" w:id="0">
    <w:p w:rsidR="00D929DE" w:rsidRDefault="00D929DE" w:rsidP="007E2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08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2291"/>
      <w:gridCol w:w="2066"/>
      <w:gridCol w:w="2880"/>
    </w:tblGrid>
    <w:tr w:rsidR="002B0AAE" w:rsidTr="007E2EE2">
      <w:trPr>
        <w:trHeight w:hRule="exact" w:val="1134"/>
      </w:trPr>
      <w:tc>
        <w:tcPr>
          <w:tcW w:w="27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0AAE" w:rsidRDefault="002B0AAE">
          <w:pPr>
            <w:jc w:val="center"/>
            <w:rPr>
              <w:rFonts w:cs="Times New Roman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1143000" cy="666750"/>
                <wp:effectExtent l="0" t="0" r="0" b="0"/>
                <wp:docPr id="3" name="Grafik 3" descr="http://www.htw-berlin.de/uploads/pics/HTW_Logo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htw-berlin.de/uploads/pics/HTW_Logo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0AAE" w:rsidRPr="0068720A" w:rsidRDefault="0068720A" w:rsidP="00C974B4">
          <w:pPr>
            <w:autoSpaceDE w:val="0"/>
            <w:autoSpaceDN w:val="0"/>
            <w:adjustRightInd w:val="0"/>
            <w:spacing w:after="0" w:line="240" w:lineRule="auto"/>
            <w:contextualSpacing w:val="0"/>
            <w:jc w:val="center"/>
            <w:rPr>
              <w:rFonts w:ascii="Arial Black" w:hAnsi="Arial Black" w:cs="Arial Black"/>
              <w:b/>
              <w:color w:val="000000"/>
              <w:sz w:val="24"/>
              <w:szCs w:val="24"/>
              <w:lang w:val="en-US"/>
            </w:rPr>
          </w:pPr>
          <w:proofErr w:type="spellStart"/>
          <w:r w:rsidRPr="0068720A">
            <w:rPr>
              <w:b/>
              <w:i/>
              <w:iCs/>
              <w:sz w:val="24"/>
              <w:szCs w:val="24"/>
              <w:lang w:val="en-US"/>
            </w:rPr>
            <w:t>TeleVR</w:t>
          </w:r>
          <w:proofErr w:type="spellEnd"/>
          <w:r w:rsidR="002B0AAE" w:rsidRPr="0068720A">
            <w:rPr>
              <w:b/>
              <w:i/>
              <w:iCs/>
              <w:sz w:val="24"/>
              <w:szCs w:val="24"/>
              <w:lang w:val="en-US"/>
            </w:rPr>
            <w:t xml:space="preserve"> – </w:t>
          </w:r>
          <w:r w:rsidRPr="0068720A">
            <w:rPr>
              <w:b/>
              <w:i/>
              <w:iCs/>
              <w:sz w:val="24"/>
              <w:szCs w:val="24"/>
              <w:lang w:val="en-US"/>
            </w:rPr>
            <w:t>Telepresence with Virtual Reality Headset</w:t>
          </w:r>
        </w:p>
        <w:p w:rsidR="002B0AAE" w:rsidRDefault="002B0AAE" w:rsidP="00C974B4">
          <w:pPr>
            <w:jc w:val="center"/>
            <w:rPr>
              <w:rFonts w:cs="Times New Roman"/>
            </w:rPr>
          </w:pPr>
          <w:r>
            <w:t>Dokumentation</w:t>
          </w:r>
        </w:p>
      </w:tc>
      <w:tc>
        <w:tcPr>
          <w:tcW w:w="28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0AAE" w:rsidRDefault="0068720A">
          <w:pPr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SE</w:t>
          </w:r>
        </w:p>
        <w:p w:rsidR="002B0AAE" w:rsidRDefault="002B0AAE">
          <w:pPr>
            <w:jc w:val="center"/>
            <w:rPr>
              <w:rFonts w:cs="Arial"/>
            </w:rPr>
          </w:pPr>
          <w:r>
            <w:rPr>
              <w:rFonts w:cs="Arial"/>
              <w:sz w:val="28"/>
              <w:szCs w:val="28"/>
            </w:rPr>
            <w:t>Projekt</w:t>
          </w:r>
        </w:p>
      </w:tc>
    </w:tr>
    <w:tr w:rsidR="002B0AAE" w:rsidTr="007E2EE2">
      <w:trPr>
        <w:trHeight w:hRule="exact" w:val="340"/>
      </w:trPr>
      <w:tc>
        <w:tcPr>
          <w:tcW w:w="27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0AAE" w:rsidRDefault="002B0AAE" w:rsidP="00BA49CC">
          <w:pPr>
            <w:rPr>
              <w:rFonts w:cs="Arial"/>
              <w:sz w:val="20"/>
              <w:szCs w:val="20"/>
              <w:lang w:val="en-US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-79375</wp:posOffset>
                    </wp:positionH>
                    <wp:positionV relativeFrom="paragraph">
                      <wp:posOffset>200025</wp:posOffset>
                    </wp:positionV>
                    <wp:extent cx="6355080" cy="8649970"/>
                    <wp:effectExtent l="0" t="0" r="26670" b="17780"/>
                    <wp:wrapNone/>
                    <wp:docPr id="1" name="Rechtec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55080" cy="86499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183EB4" id="Rechteck 2" o:spid="_x0000_s1026" style="position:absolute;margin-left:-6.25pt;margin-top:15.75pt;width:500.4pt;height:68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DlIgIAADwEAAAOAAAAZHJzL2Uyb0RvYy54bWysU1Fv0zAQfkfiP1h+p0lL27VR02nqKEIa&#10;MDH4Aa7jJNYcnzm7Tcev5+x0pQOeEH6wfL7z57vvu1tdHzvDDgq9Blvy8SjnTFkJlbZNyb993b5Z&#10;cOaDsJUwYFXJn5Tn1+vXr1a9K9QEWjCVQkYg1he9K3kbgiuyzMtWdcKPwClLzhqwE4FMbLIKRU/o&#10;nckmeT7PesDKIUjlPd3eDk6+Tvh1rWT4XNdeBWZKTrmFtGPad3HP1itRNChcq+UpDfEPWXRCW/r0&#10;DHUrgmB71H9AdVoieKjDSEKXQV1rqVINVM04/62ah1Y4lWohcrw70+T/H6z8dLhHpivSjjMrOpLo&#10;i5JtUPKRTSI7vfMFBT24e4z1eXcH8tEzC5tW2EbdIELfKlFRTuMYn714EA1PT9mu/wgVgYt9gETU&#10;scYuAhIF7Jj0eDrroY6BSbqcv53N8gXJJsm3mE+Xy6ukWCaK5+cOfXivoGPxUHIkwRO8ONz5ENMR&#10;xXNISh+MrrbamGRgs9sYZAdBzbFNK1VAVV6GGcv6ki9nk1lCfuHzlxB5Wn+D6HSgLje6ozLOQaKI&#10;vL2zVerBILQZzpSysSciI3eDBjuonohHhKGFaeTo0AL+4Kyn9i25/74XqDgzHyxpsRxPp7HfkzGd&#10;XU3IwEvP7tIjrCSokgfOhuMmDDOyd6ibln4ap9ot3JB+tU7MRm2HrE7JUosmwk/jFGfg0k5Rv4Z+&#10;/RMAAP//AwBQSwMEFAAGAAgAAAAhAGqFid/gAAAACwEAAA8AAABkcnMvZG93bnJldi54bWxMj8FO&#10;g0AQhu8mvsNmTLy1C2xUoCyN0dTEY0sv3gZ2BSq7S9ilRZ/e8VRPk8l8+ef7i+1iBnbWk++dlRCv&#10;I2DaNk71tpVwrHarFJgPaBUOzmoJ39rDtry9KTBX7mL3+nwILaMQ63OU0IUw5pz7ptMG/dqN2tLt&#10;000GA61Ty9WEFwo3A0+i6JEb7C196HDUL51uvg6zkVD3yRF/9tVbZLKdCO9LdZo/XqW8v1ueN8CC&#10;XsIVhj99UoeSnGo3W+XZIGEVJw+EShAxTQKyNBXAaiJFJp6AlwX/36H8BQAA//8DAFBLAQItABQA&#10;BgAIAAAAIQC2gziS/gAAAOEBAAATAAAAAAAAAAAAAAAAAAAAAABbQ29udGVudF9UeXBlc10ueG1s&#10;UEsBAi0AFAAGAAgAAAAhADj9If/WAAAAlAEAAAsAAAAAAAAAAAAAAAAALwEAAF9yZWxzLy5yZWxz&#10;UEsBAi0AFAAGAAgAAAAhAFOVcOUiAgAAPAQAAA4AAAAAAAAAAAAAAAAALgIAAGRycy9lMm9Eb2Mu&#10;eG1sUEsBAi0AFAAGAAgAAAAhAGqFid/gAAAACwEAAA8AAAAAAAAAAAAAAAAAfAQAAGRycy9kb3du&#10;cmV2LnhtbFBLBQYAAAAABAAEAPMAAACJBQAAAAA=&#10;"/>
                </w:pict>
              </mc:Fallback>
            </mc:AlternateContent>
          </w:r>
          <w:r>
            <w:rPr>
              <w:rFonts w:cs="Arial"/>
              <w:sz w:val="20"/>
              <w:szCs w:val="20"/>
              <w:lang w:val="en-US"/>
            </w:rPr>
            <w:t xml:space="preserve">Name: </w:t>
          </w:r>
          <w:proofErr w:type="spellStart"/>
          <w:r>
            <w:rPr>
              <w:rFonts w:cs="Arial"/>
              <w:sz w:val="20"/>
              <w:szCs w:val="20"/>
              <w:lang w:val="en-US"/>
            </w:rPr>
            <w:t>Nieter</w:t>
          </w:r>
          <w:proofErr w:type="spellEnd"/>
          <w:r>
            <w:rPr>
              <w:rFonts w:cs="Arial"/>
              <w:sz w:val="20"/>
              <w:szCs w:val="20"/>
              <w:lang w:val="en-US"/>
            </w:rPr>
            <w:t xml:space="preserve">, </w:t>
          </w:r>
          <w:proofErr w:type="spellStart"/>
          <w:r>
            <w:rPr>
              <w:rFonts w:cs="Arial"/>
              <w:sz w:val="20"/>
              <w:szCs w:val="20"/>
              <w:lang w:val="en-US"/>
            </w:rPr>
            <w:t>Tollas</w:t>
          </w:r>
          <w:proofErr w:type="spellEnd"/>
        </w:p>
      </w:tc>
      <w:tc>
        <w:tcPr>
          <w:tcW w:w="229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0AAE" w:rsidRDefault="002B0AAE" w:rsidP="00DD445F">
          <w:pPr>
            <w:rPr>
              <w:rFonts w:cs="Arial"/>
              <w:sz w:val="20"/>
              <w:szCs w:val="20"/>
            </w:rPr>
          </w:pPr>
        </w:p>
      </w:tc>
      <w:tc>
        <w:tcPr>
          <w:tcW w:w="20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0AAE" w:rsidRDefault="002B0AAE" w:rsidP="00737B87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Datum: </w:t>
          </w:r>
          <w:r w:rsidR="00737B87">
            <w:rPr>
              <w:rFonts w:cs="Arial"/>
              <w:sz w:val="20"/>
              <w:szCs w:val="20"/>
            </w:rPr>
            <w:t>16</w:t>
          </w:r>
          <w:r>
            <w:rPr>
              <w:rFonts w:cs="Arial"/>
              <w:sz w:val="20"/>
              <w:szCs w:val="20"/>
            </w:rPr>
            <w:t>.02.201</w:t>
          </w:r>
          <w:r w:rsidR="00737B87">
            <w:rPr>
              <w:rFonts w:cs="Arial"/>
              <w:sz w:val="20"/>
              <w:szCs w:val="20"/>
            </w:rPr>
            <w:t>6</w:t>
          </w:r>
        </w:p>
      </w:tc>
      <w:tc>
        <w:tcPr>
          <w:tcW w:w="28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0AAE" w:rsidRDefault="002B0AAE">
          <w:pPr>
            <w:tabs>
              <w:tab w:val="left" w:pos="582"/>
              <w:tab w:val="left" w:pos="822"/>
              <w:tab w:val="left" w:pos="1422"/>
            </w:tabs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Blatt Nr.: </w:t>
          </w:r>
          <w:r>
            <w:rPr>
              <w:rFonts w:cs="Arial"/>
              <w:sz w:val="20"/>
              <w:szCs w:val="20"/>
            </w:rPr>
            <w:fldChar w:fldCharType="begin"/>
          </w:r>
          <w:r>
            <w:rPr>
              <w:rFonts w:cs="Arial"/>
              <w:sz w:val="20"/>
              <w:szCs w:val="20"/>
            </w:rPr>
            <w:instrText xml:space="preserve"> PAGE   \* MERGEFORMAT </w:instrText>
          </w:r>
          <w:r>
            <w:rPr>
              <w:rFonts w:cs="Arial"/>
              <w:sz w:val="20"/>
              <w:szCs w:val="20"/>
            </w:rPr>
            <w:fldChar w:fldCharType="separate"/>
          </w:r>
          <w:r w:rsidR="003E25FF">
            <w:rPr>
              <w:rFonts w:cs="Arial"/>
              <w:noProof/>
              <w:sz w:val="20"/>
              <w:szCs w:val="20"/>
            </w:rPr>
            <w:t>7</w:t>
          </w:r>
          <w:r>
            <w:rPr>
              <w:rFonts w:cs="Arial"/>
              <w:sz w:val="20"/>
              <w:szCs w:val="20"/>
            </w:rPr>
            <w:fldChar w:fldCharType="end"/>
          </w:r>
          <w:r>
            <w:rPr>
              <w:rFonts w:cs="Arial"/>
              <w:sz w:val="20"/>
              <w:szCs w:val="20"/>
            </w:rPr>
            <w:t xml:space="preserve"> / </w:t>
          </w:r>
          <w:r w:rsidR="00D929DE">
            <w:fldChar w:fldCharType="begin"/>
          </w:r>
          <w:r w:rsidR="00D929DE">
            <w:instrText xml:space="preserve"> NUMPAGES   \* MERGEFORMAT </w:instrText>
          </w:r>
          <w:r w:rsidR="00D929DE">
            <w:fldChar w:fldCharType="separate"/>
          </w:r>
          <w:r w:rsidR="003E25FF" w:rsidRPr="003E25FF">
            <w:rPr>
              <w:rFonts w:cs="Arial"/>
              <w:noProof/>
              <w:sz w:val="20"/>
              <w:szCs w:val="20"/>
            </w:rPr>
            <w:t>7</w:t>
          </w:r>
          <w:r w:rsidR="00D929DE">
            <w:rPr>
              <w:rFonts w:cs="Arial"/>
              <w:noProof/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 </w:t>
          </w:r>
        </w:p>
        <w:p w:rsidR="002B0AAE" w:rsidRDefault="002B0AAE">
          <w:pPr>
            <w:tabs>
              <w:tab w:val="left" w:pos="582"/>
              <w:tab w:val="left" w:pos="822"/>
              <w:tab w:val="left" w:pos="1422"/>
            </w:tabs>
            <w:rPr>
              <w:rFonts w:cs="Arial"/>
              <w:sz w:val="20"/>
              <w:szCs w:val="20"/>
            </w:rPr>
          </w:pPr>
        </w:p>
      </w:tc>
    </w:tr>
  </w:tbl>
  <w:p w:rsidR="002B0AAE" w:rsidRDefault="002B0AAE" w:rsidP="007E2EE2">
    <w:pPr>
      <w:pStyle w:val="Kopfzeile"/>
      <w:rPr>
        <w:rFonts w:ascii="Calibri" w:hAnsi="Calibri"/>
        <w:sz w:val="16"/>
        <w:szCs w:val="16"/>
      </w:rPr>
    </w:pPr>
  </w:p>
  <w:p w:rsidR="002B0AAE" w:rsidRDefault="002B0AAE">
    <w:pPr>
      <w:pStyle w:val="Kopfzeile"/>
    </w:pPr>
  </w:p>
  <w:p w:rsidR="002B0AAE" w:rsidRDefault="002B0AA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7920"/>
        </w:tabs>
        <w:ind w:left="7920" w:hanging="360"/>
      </w:pPr>
      <w:rPr>
        <w:rFonts w:ascii="Arial" w:hAnsi="Arial" w:cs="Arial"/>
      </w:rPr>
    </w:lvl>
    <w:lvl w:ilvl="2">
      <w:start w:val="1"/>
      <w:numFmt w:val="decimal"/>
      <w:lvlText w:val="%3."/>
      <w:lvlJc w:val="left"/>
      <w:pPr>
        <w:tabs>
          <w:tab w:val="num" w:pos="8280"/>
        </w:tabs>
        <w:ind w:left="8280" w:hanging="360"/>
      </w:pPr>
      <w:rPr>
        <w:rFonts w:ascii="Arial" w:hAnsi="Arial" w:cs="Arial"/>
      </w:rPr>
    </w:lvl>
    <w:lvl w:ilvl="3">
      <w:start w:val="1"/>
      <w:numFmt w:val="decimal"/>
      <w:lvlText w:val="%4."/>
      <w:lvlJc w:val="left"/>
      <w:pPr>
        <w:tabs>
          <w:tab w:val="num" w:pos="8640"/>
        </w:tabs>
        <w:ind w:left="8640" w:hanging="360"/>
      </w:pPr>
      <w:rPr>
        <w:rFonts w:ascii="Arial" w:hAnsi="Arial" w:cs="Arial"/>
      </w:rPr>
    </w:lvl>
    <w:lvl w:ilvl="4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  <w:rPr>
        <w:rFonts w:ascii="Arial" w:hAnsi="Arial" w:cs="Arial"/>
      </w:rPr>
    </w:lvl>
    <w:lvl w:ilvl="5">
      <w:start w:val="1"/>
      <w:numFmt w:val="decimal"/>
      <w:lvlText w:val="%6."/>
      <w:lvlJc w:val="left"/>
      <w:pPr>
        <w:tabs>
          <w:tab w:val="num" w:pos="9360"/>
        </w:tabs>
        <w:ind w:left="9360" w:hanging="360"/>
      </w:pPr>
      <w:rPr>
        <w:rFonts w:ascii="Arial" w:hAnsi="Arial" w:cs="Arial"/>
      </w:rPr>
    </w:lvl>
    <w:lvl w:ilvl="6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  <w:rPr>
        <w:rFonts w:ascii="Arial" w:hAnsi="Arial" w:cs="Arial"/>
      </w:rPr>
    </w:lvl>
    <w:lvl w:ilvl="7">
      <w:start w:val="1"/>
      <w:numFmt w:val="decimal"/>
      <w:lvlText w:val="%8."/>
      <w:lvlJc w:val="left"/>
      <w:pPr>
        <w:tabs>
          <w:tab w:val="num" w:pos="10080"/>
        </w:tabs>
        <w:ind w:left="10080" w:hanging="360"/>
      </w:pPr>
      <w:rPr>
        <w:rFonts w:ascii="Arial" w:hAnsi="Arial" w:cs="Arial"/>
      </w:rPr>
    </w:lvl>
    <w:lvl w:ilvl="8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  <w:rPr>
        <w:rFonts w:ascii="Arial" w:hAnsi="Arial" w:cs="Aria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 w:cs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 w:cs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 w:cs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 w:cs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 w:cs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 w:cs="Aria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 w:cs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 w:cs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 w:cs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 w:cs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 w:cs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 w:cs="Aria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 w:cs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 w:cs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 w:cs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 w:cs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 w:cs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 w:cs="Aria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 w:cs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 w:cs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 w:cs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 w:cs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 w:cs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 w:cs="Arial"/>
      </w:rPr>
    </w:lvl>
  </w:abstractNum>
  <w:abstractNum w:abstractNumId="5" w15:restartNumberingAfterBreak="0">
    <w:nsid w:val="03E51B0B"/>
    <w:multiLevelType w:val="hybridMultilevel"/>
    <w:tmpl w:val="62468464"/>
    <w:lvl w:ilvl="0" w:tplc="53B24C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AE29A9"/>
    <w:multiLevelType w:val="hybridMultilevel"/>
    <w:tmpl w:val="FDE4BCA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0908310D"/>
    <w:multiLevelType w:val="hybridMultilevel"/>
    <w:tmpl w:val="0C9AB646"/>
    <w:lvl w:ilvl="0" w:tplc="EB8C0AE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0AA17007"/>
    <w:multiLevelType w:val="hybridMultilevel"/>
    <w:tmpl w:val="323A2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43568"/>
    <w:multiLevelType w:val="hybridMultilevel"/>
    <w:tmpl w:val="F43061F4"/>
    <w:lvl w:ilvl="0" w:tplc="39BAEA2E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0" w15:restartNumberingAfterBreak="0">
    <w:nsid w:val="138E752D"/>
    <w:multiLevelType w:val="hybridMultilevel"/>
    <w:tmpl w:val="2AF6AC9A"/>
    <w:lvl w:ilvl="0" w:tplc="EB8C0AE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18C3161E"/>
    <w:multiLevelType w:val="hybridMultilevel"/>
    <w:tmpl w:val="43D6BC44"/>
    <w:lvl w:ilvl="0" w:tplc="39BAEA2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A59B7"/>
    <w:multiLevelType w:val="hybridMultilevel"/>
    <w:tmpl w:val="F92CB6E4"/>
    <w:lvl w:ilvl="0" w:tplc="93CEE3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FE4AE9"/>
    <w:multiLevelType w:val="hybridMultilevel"/>
    <w:tmpl w:val="D7241FCC"/>
    <w:lvl w:ilvl="0" w:tplc="FC04DF8E">
      <w:start w:val="1"/>
      <w:numFmt w:val="decimal"/>
      <w:lvlText w:val="%1."/>
      <w:lvlJc w:val="left"/>
      <w:pPr>
        <w:ind w:left="795" w:hanging="435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482269"/>
    <w:multiLevelType w:val="hybridMultilevel"/>
    <w:tmpl w:val="82EAB1D4"/>
    <w:lvl w:ilvl="0" w:tplc="39BAEA2E">
      <w:start w:val="3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06F7840"/>
    <w:multiLevelType w:val="multilevel"/>
    <w:tmpl w:val="F4EA5C24"/>
    <w:lvl w:ilvl="0">
      <w:start w:val="1"/>
      <w:numFmt w:val="bullet"/>
      <w:lvlText w:val=""/>
      <w:lvlJc w:val="left"/>
      <w:pPr>
        <w:ind w:left="525" w:hanging="5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25" w:hanging="52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7D24AA0"/>
    <w:multiLevelType w:val="hybridMultilevel"/>
    <w:tmpl w:val="528AE62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EAA7ECE"/>
    <w:multiLevelType w:val="hybridMultilevel"/>
    <w:tmpl w:val="D8AE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C6764"/>
    <w:multiLevelType w:val="hybridMultilevel"/>
    <w:tmpl w:val="3CDE79E2"/>
    <w:lvl w:ilvl="0" w:tplc="39BAEA2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A071B"/>
    <w:multiLevelType w:val="hybridMultilevel"/>
    <w:tmpl w:val="7A2EBD0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7480F2C"/>
    <w:multiLevelType w:val="hybridMultilevel"/>
    <w:tmpl w:val="D6925250"/>
    <w:lvl w:ilvl="0" w:tplc="B5E6AB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03FCB"/>
    <w:multiLevelType w:val="hybridMultilevel"/>
    <w:tmpl w:val="FB28E964"/>
    <w:lvl w:ilvl="0" w:tplc="39BAEA2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B3D55"/>
    <w:multiLevelType w:val="hybridMultilevel"/>
    <w:tmpl w:val="B0C28948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B066ADD"/>
    <w:multiLevelType w:val="hybridMultilevel"/>
    <w:tmpl w:val="036A6DA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3093B08"/>
    <w:multiLevelType w:val="multilevel"/>
    <w:tmpl w:val="DC0443C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4D252E5"/>
    <w:multiLevelType w:val="multilevel"/>
    <w:tmpl w:val="3DDC9CB4"/>
    <w:lvl w:ilvl="0">
      <w:start w:val="1"/>
      <w:numFmt w:val="bullet"/>
      <w:lvlText w:val=""/>
      <w:lvlJc w:val="left"/>
      <w:pPr>
        <w:ind w:left="525" w:hanging="5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5457500"/>
    <w:multiLevelType w:val="hybridMultilevel"/>
    <w:tmpl w:val="E7FC4110"/>
    <w:lvl w:ilvl="0" w:tplc="6F06DA8C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58243733"/>
    <w:multiLevelType w:val="hybridMultilevel"/>
    <w:tmpl w:val="DA4E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FF221B"/>
    <w:multiLevelType w:val="hybridMultilevel"/>
    <w:tmpl w:val="39222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FD0E52"/>
    <w:multiLevelType w:val="multilevel"/>
    <w:tmpl w:val="3DDC9CB4"/>
    <w:lvl w:ilvl="0">
      <w:start w:val="1"/>
      <w:numFmt w:val="bullet"/>
      <w:lvlText w:val=""/>
      <w:lvlJc w:val="left"/>
      <w:pPr>
        <w:ind w:left="525" w:hanging="5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2CF5DFC"/>
    <w:multiLevelType w:val="hybridMultilevel"/>
    <w:tmpl w:val="EA382E50"/>
    <w:lvl w:ilvl="0" w:tplc="733E9B5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06A5A"/>
    <w:multiLevelType w:val="multilevel"/>
    <w:tmpl w:val="F9ACE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708F7003"/>
    <w:multiLevelType w:val="hybridMultilevel"/>
    <w:tmpl w:val="DEC0ED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37027E"/>
    <w:multiLevelType w:val="hybridMultilevel"/>
    <w:tmpl w:val="AE80DD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546AC"/>
    <w:multiLevelType w:val="hybridMultilevel"/>
    <w:tmpl w:val="AD1A3BBA"/>
    <w:lvl w:ilvl="0" w:tplc="39BAEA2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5" w15:restartNumberingAfterBreak="0">
    <w:nsid w:val="79EE770A"/>
    <w:multiLevelType w:val="hybridMultilevel"/>
    <w:tmpl w:val="A57E5D24"/>
    <w:lvl w:ilvl="0" w:tplc="EB8C0AE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6" w15:restartNumberingAfterBreak="0">
    <w:nsid w:val="7D1D0CAA"/>
    <w:multiLevelType w:val="multilevel"/>
    <w:tmpl w:val="F19C89A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3"/>
  </w:num>
  <w:num w:numId="5">
    <w:abstractNumId w:val="26"/>
  </w:num>
  <w:num w:numId="6">
    <w:abstractNumId w:val="34"/>
  </w:num>
  <w:num w:numId="7">
    <w:abstractNumId w:val="11"/>
  </w:num>
  <w:num w:numId="8">
    <w:abstractNumId w:val="9"/>
  </w:num>
  <w:num w:numId="9">
    <w:abstractNumId w:val="21"/>
  </w:num>
  <w:num w:numId="10">
    <w:abstractNumId w:val="14"/>
  </w:num>
  <w:num w:numId="11">
    <w:abstractNumId w:val="18"/>
  </w:num>
  <w:num w:numId="12">
    <w:abstractNumId w:val="22"/>
  </w:num>
  <w:num w:numId="13">
    <w:abstractNumId w:val="8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30"/>
  </w:num>
  <w:num w:numId="20">
    <w:abstractNumId w:val="36"/>
  </w:num>
  <w:num w:numId="21">
    <w:abstractNumId w:val="20"/>
  </w:num>
  <w:num w:numId="22">
    <w:abstractNumId w:val="24"/>
  </w:num>
  <w:num w:numId="23">
    <w:abstractNumId w:val="32"/>
  </w:num>
  <w:num w:numId="24">
    <w:abstractNumId w:val="31"/>
  </w:num>
  <w:num w:numId="25">
    <w:abstractNumId w:val="6"/>
  </w:num>
  <w:num w:numId="26">
    <w:abstractNumId w:val="29"/>
  </w:num>
  <w:num w:numId="27">
    <w:abstractNumId w:val="35"/>
  </w:num>
  <w:num w:numId="28">
    <w:abstractNumId w:val="25"/>
  </w:num>
  <w:num w:numId="29">
    <w:abstractNumId w:val="15"/>
  </w:num>
  <w:num w:numId="30">
    <w:abstractNumId w:val="27"/>
  </w:num>
  <w:num w:numId="31">
    <w:abstractNumId w:val="7"/>
  </w:num>
  <w:num w:numId="32">
    <w:abstractNumId w:val="10"/>
  </w:num>
  <w:num w:numId="33">
    <w:abstractNumId w:val="16"/>
  </w:num>
  <w:num w:numId="34">
    <w:abstractNumId w:val="23"/>
  </w:num>
  <w:num w:numId="35">
    <w:abstractNumId w:val="28"/>
  </w:num>
  <w:num w:numId="36">
    <w:abstractNumId w:val="19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E2"/>
    <w:rsid w:val="0000558B"/>
    <w:rsid w:val="00006592"/>
    <w:rsid w:val="000070A5"/>
    <w:rsid w:val="00007FAD"/>
    <w:rsid w:val="000103FD"/>
    <w:rsid w:val="00031518"/>
    <w:rsid w:val="00033BAD"/>
    <w:rsid w:val="0003401D"/>
    <w:rsid w:val="000414A0"/>
    <w:rsid w:val="000433BE"/>
    <w:rsid w:val="00043B7B"/>
    <w:rsid w:val="000441A4"/>
    <w:rsid w:val="00044571"/>
    <w:rsid w:val="00044A64"/>
    <w:rsid w:val="000540DF"/>
    <w:rsid w:val="00055B67"/>
    <w:rsid w:val="000700B3"/>
    <w:rsid w:val="00071A0F"/>
    <w:rsid w:val="0007201E"/>
    <w:rsid w:val="000747F1"/>
    <w:rsid w:val="00084A2F"/>
    <w:rsid w:val="00087C1B"/>
    <w:rsid w:val="00087EDC"/>
    <w:rsid w:val="000902F5"/>
    <w:rsid w:val="000912B5"/>
    <w:rsid w:val="000937BE"/>
    <w:rsid w:val="000945A2"/>
    <w:rsid w:val="000955A9"/>
    <w:rsid w:val="000958EE"/>
    <w:rsid w:val="0009798D"/>
    <w:rsid w:val="000A0097"/>
    <w:rsid w:val="000A0650"/>
    <w:rsid w:val="000A11AE"/>
    <w:rsid w:val="000A1D8E"/>
    <w:rsid w:val="000A3786"/>
    <w:rsid w:val="000A40EC"/>
    <w:rsid w:val="000A66CA"/>
    <w:rsid w:val="000B41F3"/>
    <w:rsid w:val="000B4CFC"/>
    <w:rsid w:val="000C17A9"/>
    <w:rsid w:val="000C1F57"/>
    <w:rsid w:val="000C4A50"/>
    <w:rsid w:val="000E0CAB"/>
    <w:rsid w:val="000E22B8"/>
    <w:rsid w:val="000E2BAE"/>
    <w:rsid w:val="000E7745"/>
    <w:rsid w:val="00101D1C"/>
    <w:rsid w:val="00101FDB"/>
    <w:rsid w:val="0010352E"/>
    <w:rsid w:val="00104316"/>
    <w:rsid w:val="00106D3A"/>
    <w:rsid w:val="00120E58"/>
    <w:rsid w:val="00131D9D"/>
    <w:rsid w:val="001400C3"/>
    <w:rsid w:val="001413BF"/>
    <w:rsid w:val="00143D56"/>
    <w:rsid w:val="00145054"/>
    <w:rsid w:val="0014640A"/>
    <w:rsid w:val="00147890"/>
    <w:rsid w:val="001504B4"/>
    <w:rsid w:val="00152366"/>
    <w:rsid w:val="0015467B"/>
    <w:rsid w:val="00154A5C"/>
    <w:rsid w:val="00157CFA"/>
    <w:rsid w:val="00162DA2"/>
    <w:rsid w:val="001633B9"/>
    <w:rsid w:val="00163795"/>
    <w:rsid w:val="0016453B"/>
    <w:rsid w:val="00164A47"/>
    <w:rsid w:val="001653C9"/>
    <w:rsid w:val="001779A8"/>
    <w:rsid w:val="0018596D"/>
    <w:rsid w:val="00190CFD"/>
    <w:rsid w:val="00193CAB"/>
    <w:rsid w:val="00195CC5"/>
    <w:rsid w:val="001A5CF0"/>
    <w:rsid w:val="001B074B"/>
    <w:rsid w:val="001B2F02"/>
    <w:rsid w:val="001B3492"/>
    <w:rsid w:val="001C2B07"/>
    <w:rsid w:val="001D5AAF"/>
    <w:rsid w:val="001E06EB"/>
    <w:rsid w:val="001E2C62"/>
    <w:rsid w:val="001E4ED8"/>
    <w:rsid w:val="001E50B8"/>
    <w:rsid w:val="001F1AA5"/>
    <w:rsid w:val="001F58C5"/>
    <w:rsid w:val="001F6162"/>
    <w:rsid w:val="001F6465"/>
    <w:rsid w:val="001F7DCB"/>
    <w:rsid w:val="00200AAB"/>
    <w:rsid w:val="002048E2"/>
    <w:rsid w:val="0020533B"/>
    <w:rsid w:val="00207C6C"/>
    <w:rsid w:val="00215029"/>
    <w:rsid w:val="00215857"/>
    <w:rsid w:val="00223D96"/>
    <w:rsid w:val="00231DB8"/>
    <w:rsid w:val="00235AAC"/>
    <w:rsid w:val="002430A3"/>
    <w:rsid w:val="00246D34"/>
    <w:rsid w:val="00260C36"/>
    <w:rsid w:val="00264465"/>
    <w:rsid w:val="002655EC"/>
    <w:rsid w:val="002716F8"/>
    <w:rsid w:val="00271881"/>
    <w:rsid w:val="002721EE"/>
    <w:rsid w:val="00273855"/>
    <w:rsid w:val="0027389F"/>
    <w:rsid w:val="00277459"/>
    <w:rsid w:val="00281278"/>
    <w:rsid w:val="00284939"/>
    <w:rsid w:val="002851D8"/>
    <w:rsid w:val="00292D0C"/>
    <w:rsid w:val="00295586"/>
    <w:rsid w:val="002969F1"/>
    <w:rsid w:val="002A1BC8"/>
    <w:rsid w:val="002A37ED"/>
    <w:rsid w:val="002A3A56"/>
    <w:rsid w:val="002A47F4"/>
    <w:rsid w:val="002B00F1"/>
    <w:rsid w:val="002B0AAE"/>
    <w:rsid w:val="002B4860"/>
    <w:rsid w:val="002C268E"/>
    <w:rsid w:val="002D16C1"/>
    <w:rsid w:val="002D3E7F"/>
    <w:rsid w:val="002D68A4"/>
    <w:rsid w:val="002D7750"/>
    <w:rsid w:val="002E13DB"/>
    <w:rsid w:val="002E7E30"/>
    <w:rsid w:val="002F014E"/>
    <w:rsid w:val="002F38FE"/>
    <w:rsid w:val="002F4B70"/>
    <w:rsid w:val="002F717A"/>
    <w:rsid w:val="00302B89"/>
    <w:rsid w:val="0030532D"/>
    <w:rsid w:val="0031191B"/>
    <w:rsid w:val="00312BDC"/>
    <w:rsid w:val="0031328F"/>
    <w:rsid w:val="00320A7B"/>
    <w:rsid w:val="00322077"/>
    <w:rsid w:val="003249ED"/>
    <w:rsid w:val="0032649E"/>
    <w:rsid w:val="00327E79"/>
    <w:rsid w:val="003321F9"/>
    <w:rsid w:val="003367DA"/>
    <w:rsid w:val="0034364B"/>
    <w:rsid w:val="003450A7"/>
    <w:rsid w:val="00357CD2"/>
    <w:rsid w:val="003671CC"/>
    <w:rsid w:val="00373A12"/>
    <w:rsid w:val="003777D1"/>
    <w:rsid w:val="003823A2"/>
    <w:rsid w:val="00383694"/>
    <w:rsid w:val="003977C2"/>
    <w:rsid w:val="003A5677"/>
    <w:rsid w:val="003A67F5"/>
    <w:rsid w:val="003B5F1A"/>
    <w:rsid w:val="003C03D7"/>
    <w:rsid w:val="003C108A"/>
    <w:rsid w:val="003C2011"/>
    <w:rsid w:val="003D1C97"/>
    <w:rsid w:val="003D5089"/>
    <w:rsid w:val="003E1E3B"/>
    <w:rsid w:val="003E25FF"/>
    <w:rsid w:val="003E4927"/>
    <w:rsid w:val="003F26EC"/>
    <w:rsid w:val="003F7669"/>
    <w:rsid w:val="004025EC"/>
    <w:rsid w:val="00410079"/>
    <w:rsid w:val="004100B2"/>
    <w:rsid w:val="004113C3"/>
    <w:rsid w:val="004127E0"/>
    <w:rsid w:val="0042749E"/>
    <w:rsid w:val="0043503D"/>
    <w:rsid w:val="0043621B"/>
    <w:rsid w:val="00440D0F"/>
    <w:rsid w:val="00441B80"/>
    <w:rsid w:val="00452B78"/>
    <w:rsid w:val="0045334B"/>
    <w:rsid w:val="00456944"/>
    <w:rsid w:val="00457C26"/>
    <w:rsid w:val="004609D2"/>
    <w:rsid w:val="0046467D"/>
    <w:rsid w:val="00470AD0"/>
    <w:rsid w:val="00473D48"/>
    <w:rsid w:val="004745C2"/>
    <w:rsid w:val="004761E2"/>
    <w:rsid w:val="004778A3"/>
    <w:rsid w:val="004808E0"/>
    <w:rsid w:val="00484B89"/>
    <w:rsid w:val="00485424"/>
    <w:rsid w:val="00485E9B"/>
    <w:rsid w:val="00487998"/>
    <w:rsid w:val="00487E9E"/>
    <w:rsid w:val="004911B6"/>
    <w:rsid w:val="004934BB"/>
    <w:rsid w:val="004934C0"/>
    <w:rsid w:val="00495193"/>
    <w:rsid w:val="00497FA8"/>
    <w:rsid w:val="004A0DD1"/>
    <w:rsid w:val="004A16B7"/>
    <w:rsid w:val="004A1F03"/>
    <w:rsid w:val="004B3FBB"/>
    <w:rsid w:val="004B4A6E"/>
    <w:rsid w:val="004B56C9"/>
    <w:rsid w:val="004C0853"/>
    <w:rsid w:val="004D2CF6"/>
    <w:rsid w:val="004D6172"/>
    <w:rsid w:val="004D6D0D"/>
    <w:rsid w:val="004D7CC5"/>
    <w:rsid w:val="004E2E74"/>
    <w:rsid w:val="004E4261"/>
    <w:rsid w:val="004E577F"/>
    <w:rsid w:val="004E7781"/>
    <w:rsid w:val="004F0CC6"/>
    <w:rsid w:val="004F3F92"/>
    <w:rsid w:val="004F7214"/>
    <w:rsid w:val="0050054C"/>
    <w:rsid w:val="005014C3"/>
    <w:rsid w:val="00501921"/>
    <w:rsid w:val="0050382A"/>
    <w:rsid w:val="00505913"/>
    <w:rsid w:val="00511403"/>
    <w:rsid w:val="00521EDF"/>
    <w:rsid w:val="00523DAC"/>
    <w:rsid w:val="005249C9"/>
    <w:rsid w:val="005306CE"/>
    <w:rsid w:val="00533278"/>
    <w:rsid w:val="00533B79"/>
    <w:rsid w:val="00536F1D"/>
    <w:rsid w:val="00541121"/>
    <w:rsid w:val="005450BD"/>
    <w:rsid w:val="0054674D"/>
    <w:rsid w:val="005555E3"/>
    <w:rsid w:val="00556E4C"/>
    <w:rsid w:val="0056563B"/>
    <w:rsid w:val="00573A44"/>
    <w:rsid w:val="00576DEB"/>
    <w:rsid w:val="00583AF0"/>
    <w:rsid w:val="005924A8"/>
    <w:rsid w:val="00592A24"/>
    <w:rsid w:val="005A267B"/>
    <w:rsid w:val="005A3AC7"/>
    <w:rsid w:val="005A4DCD"/>
    <w:rsid w:val="005A60B6"/>
    <w:rsid w:val="005A6765"/>
    <w:rsid w:val="005A67FF"/>
    <w:rsid w:val="005B2DBA"/>
    <w:rsid w:val="005B6A62"/>
    <w:rsid w:val="005C352B"/>
    <w:rsid w:val="005C5F9A"/>
    <w:rsid w:val="005C7B03"/>
    <w:rsid w:val="005D08A4"/>
    <w:rsid w:val="005D23FD"/>
    <w:rsid w:val="005D64D6"/>
    <w:rsid w:val="005E3842"/>
    <w:rsid w:val="005F3098"/>
    <w:rsid w:val="005F3FBC"/>
    <w:rsid w:val="005F4342"/>
    <w:rsid w:val="005F70BD"/>
    <w:rsid w:val="005F76A5"/>
    <w:rsid w:val="005F76F1"/>
    <w:rsid w:val="00602DC3"/>
    <w:rsid w:val="006035D2"/>
    <w:rsid w:val="00610B73"/>
    <w:rsid w:val="00612B7F"/>
    <w:rsid w:val="0062272E"/>
    <w:rsid w:val="006319F8"/>
    <w:rsid w:val="0063746E"/>
    <w:rsid w:val="0064595D"/>
    <w:rsid w:val="00650B8D"/>
    <w:rsid w:val="00654DDF"/>
    <w:rsid w:val="0065559F"/>
    <w:rsid w:val="00656309"/>
    <w:rsid w:val="006565AE"/>
    <w:rsid w:val="0066045D"/>
    <w:rsid w:val="00662745"/>
    <w:rsid w:val="00675AC7"/>
    <w:rsid w:val="00681CD4"/>
    <w:rsid w:val="0068720A"/>
    <w:rsid w:val="00690E8C"/>
    <w:rsid w:val="0069226E"/>
    <w:rsid w:val="00693F10"/>
    <w:rsid w:val="006979D2"/>
    <w:rsid w:val="006A148F"/>
    <w:rsid w:val="006B120A"/>
    <w:rsid w:val="006B27BD"/>
    <w:rsid w:val="006B3966"/>
    <w:rsid w:val="006B5A68"/>
    <w:rsid w:val="006B5CC1"/>
    <w:rsid w:val="006C1270"/>
    <w:rsid w:val="006C2444"/>
    <w:rsid w:val="006C4E23"/>
    <w:rsid w:val="006C5BF1"/>
    <w:rsid w:val="006C6055"/>
    <w:rsid w:val="006C705C"/>
    <w:rsid w:val="006D1B8F"/>
    <w:rsid w:val="006D5B5A"/>
    <w:rsid w:val="006D63B9"/>
    <w:rsid w:val="006D7CF6"/>
    <w:rsid w:val="006E0096"/>
    <w:rsid w:val="006E1E41"/>
    <w:rsid w:val="006E26C4"/>
    <w:rsid w:val="006E52C5"/>
    <w:rsid w:val="006F0B87"/>
    <w:rsid w:val="006F0C51"/>
    <w:rsid w:val="006F1149"/>
    <w:rsid w:val="006F227E"/>
    <w:rsid w:val="006F3848"/>
    <w:rsid w:val="006F4FF2"/>
    <w:rsid w:val="006F59E2"/>
    <w:rsid w:val="007009CA"/>
    <w:rsid w:val="00703154"/>
    <w:rsid w:val="007034E6"/>
    <w:rsid w:val="00704D97"/>
    <w:rsid w:val="00706810"/>
    <w:rsid w:val="007114A5"/>
    <w:rsid w:val="0071252B"/>
    <w:rsid w:val="00722C67"/>
    <w:rsid w:val="00726564"/>
    <w:rsid w:val="00726687"/>
    <w:rsid w:val="00730D6C"/>
    <w:rsid w:val="00731936"/>
    <w:rsid w:val="007321AC"/>
    <w:rsid w:val="00736AE9"/>
    <w:rsid w:val="00737B87"/>
    <w:rsid w:val="00737D5B"/>
    <w:rsid w:val="00740A97"/>
    <w:rsid w:val="00745B18"/>
    <w:rsid w:val="0074646F"/>
    <w:rsid w:val="00746ED5"/>
    <w:rsid w:val="00751620"/>
    <w:rsid w:val="00752A19"/>
    <w:rsid w:val="00755920"/>
    <w:rsid w:val="00757AF6"/>
    <w:rsid w:val="00757BF9"/>
    <w:rsid w:val="007771B7"/>
    <w:rsid w:val="007827D3"/>
    <w:rsid w:val="00783111"/>
    <w:rsid w:val="00783DB3"/>
    <w:rsid w:val="00786B2F"/>
    <w:rsid w:val="00787061"/>
    <w:rsid w:val="00787B61"/>
    <w:rsid w:val="00793379"/>
    <w:rsid w:val="0079399B"/>
    <w:rsid w:val="007953B1"/>
    <w:rsid w:val="00797002"/>
    <w:rsid w:val="007A0F3A"/>
    <w:rsid w:val="007A41A3"/>
    <w:rsid w:val="007A54F4"/>
    <w:rsid w:val="007B4A94"/>
    <w:rsid w:val="007B78FD"/>
    <w:rsid w:val="007C4691"/>
    <w:rsid w:val="007D1F9F"/>
    <w:rsid w:val="007D20E8"/>
    <w:rsid w:val="007D400B"/>
    <w:rsid w:val="007D5317"/>
    <w:rsid w:val="007D7731"/>
    <w:rsid w:val="007D79C1"/>
    <w:rsid w:val="007E2EE2"/>
    <w:rsid w:val="007E4337"/>
    <w:rsid w:val="007F0E46"/>
    <w:rsid w:val="007F329B"/>
    <w:rsid w:val="00804960"/>
    <w:rsid w:val="00804BFA"/>
    <w:rsid w:val="008055EC"/>
    <w:rsid w:val="00805AAB"/>
    <w:rsid w:val="00807E2D"/>
    <w:rsid w:val="00810303"/>
    <w:rsid w:val="0081089A"/>
    <w:rsid w:val="00812436"/>
    <w:rsid w:val="00817FE1"/>
    <w:rsid w:val="008213E1"/>
    <w:rsid w:val="00822434"/>
    <w:rsid w:val="00823101"/>
    <w:rsid w:val="00823AC4"/>
    <w:rsid w:val="00826406"/>
    <w:rsid w:val="008302C1"/>
    <w:rsid w:val="0083689E"/>
    <w:rsid w:val="00837706"/>
    <w:rsid w:val="008440B8"/>
    <w:rsid w:val="00844211"/>
    <w:rsid w:val="0084585F"/>
    <w:rsid w:val="00851B7F"/>
    <w:rsid w:val="00853D62"/>
    <w:rsid w:val="00857F58"/>
    <w:rsid w:val="00860C3B"/>
    <w:rsid w:val="00862CE0"/>
    <w:rsid w:val="0086320B"/>
    <w:rsid w:val="0086679A"/>
    <w:rsid w:val="00875A31"/>
    <w:rsid w:val="00883096"/>
    <w:rsid w:val="00883C02"/>
    <w:rsid w:val="00885CB7"/>
    <w:rsid w:val="00887266"/>
    <w:rsid w:val="00890AD4"/>
    <w:rsid w:val="00893803"/>
    <w:rsid w:val="008A09E0"/>
    <w:rsid w:val="008A0EB9"/>
    <w:rsid w:val="008A1BCD"/>
    <w:rsid w:val="008A3775"/>
    <w:rsid w:val="008B1A08"/>
    <w:rsid w:val="008C3839"/>
    <w:rsid w:val="008C507D"/>
    <w:rsid w:val="008C6E53"/>
    <w:rsid w:val="008C7DC9"/>
    <w:rsid w:val="008D062C"/>
    <w:rsid w:val="008E0FB9"/>
    <w:rsid w:val="008E2C1A"/>
    <w:rsid w:val="008E3816"/>
    <w:rsid w:val="008E5394"/>
    <w:rsid w:val="008F25D6"/>
    <w:rsid w:val="00901964"/>
    <w:rsid w:val="00902158"/>
    <w:rsid w:val="009022C2"/>
    <w:rsid w:val="00905C30"/>
    <w:rsid w:val="00907638"/>
    <w:rsid w:val="00907A08"/>
    <w:rsid w:val="00911127"/>
    <w:rsid w:val="0091228D"/>
    <w:rsid w:val="00912B15"/>
    <w:rsid w:val="00915511"/>
    <w:rsid w:val="00917E05"/>
    <w:rsid w:val="00920B09"/>
    <w:rsid w:val="00925E91"/>
    <w:rsid w:val="00932541"/>
    <w:rsid w:val="0093310A"/>
    <w:rsid w:val="00933279"/>
    <w:rsid w:val="00933D53"/>
    <w:rsid w:val="0093629F"/>
    <w:rsid w:val="00936B16"/>
    <w:rsid w:val="00937ED0"/>
    <w:rsid w:val="00944000"/>
    <w:rsid w:val="0094476D"/>
    <w:rsid w:val="00947654"/>
    <w:rsid w:val="0096016C"/>
    <w:rsid w:val="00961662"/>
    <w:rsid w:val="00961984"/>
    <w:rsid w:val="00962FA6"/>
    <w:rsid w:val="00963B3E"/>
    <w:rsid w:val="00970186"/>
    <w:rsid w:val="00977759"/>
    <w:rsid w:val="00980E30"/>
    <w:rsid w:val="009902DA"/>
    <w:rsid w:val="0099035D"/>
    <w:rsid w:val="00991FC7"/>
    <w:rsid w:val="0099450E"/>
    <w:rsid w:val="00995B19"/>
    <w:rsid w:val="00996190"/>
    <w:rsid w:val="009A0728"/>
    <w:rsid w:val="009A7634"/>
    <w:rsid w:val="009B290F"/>
    <w:rsid w:val="009B338C"/>
    <w:rsid w:val="009B3EF4"/>
    <w:rsid w:val="009B6357"/>
    <w:rsid w:val="009B7F9F"/>
    <w:rsid w:val="009C164B"/>
    <w:rsid w:val="009C38DF"/>
    <w:rsid w:val="009C53FA"/>
    <w:rsid w:val="009D1B5D"/>
    <w:rsid w:val="009D27DC"/>
    <w:rsid w:val="009D4D16"/>
    <w:rsid w:val="009E0CF2"/>
    <w:rsid w:val="009E2946"/>
    <w:rsid w:val="009E32A3"/>
    <w:rsid w:val="009E4145"/>
    <w:rsid w:val="009F3C27"/>
    <w:rsid w:val="009F7B55"/>
    <w:rsid w:val="009F7BAB"/>
    <w:rsid w:val="00A00CAD"/>
    <w:rsid w:val="00A118EC"/>
    <w:rsid w:val="00A179FB"/>
    <w:rsid w:val="00A22D4D"/>
    <w:rsid w:val="00A3029F"/>
    <w:rsid w:val="00A30BC7"/>
    <w:rsid w:val="00A31F45"/>
    <w:rsid w:val="00A32CA2"/>
    <w:rsid w:val="00A336C0"/>
    <w:rsid w:val="00A36E5E"/>
    <w:rsid w:val="00A40621"/>
    <w:rsid w:val="00A4287A"/>
    <w:rsid w:val="00A43509"/>
    <w:rsid w:val="00A44742"/>
    <w:rsid w:val="00A44DDD"/>
    <w:rsid w:val="00A465A5"/>
    <w:rsid w:val="00A46F8A"/>
    <w:rsid w:val="00A57AD4"/>
    <w:rsid w:val="00A6399A"/>
    <w:rsid w:val="00A63F42"/>
    <w:rsid w:val="00A642D5"/>
    <w:rsid w:val="00A7317C"/>
    <w:rsid w:val="00A75186"/>
    <w:rsid w:val="00A7793A"/>
    <w:rsid w:val="00A81650"/>
    <w:rsid w:val="00A8441F"/>
    <w:rsid w:val="00A85FC0"/>
    <w:rsid w:val="00A8696A"/>
    <w:rsid w:val="00A90513"/>
    <w:rsid w:val="00A938E1"/>
    <w:rsid w:val="00AB7C09"/>
    <w:rsid w:val="00AB7F5A"/>
    <w:rsid w:val="00AC0D86"/>
    <w:rsid w:val="00AC37C6"/>
    <w:rsid w:val="00AC398A"/>
    <w:rsid w:val="00AC439A"/>
    <w:rsid w:val="00AC6BF8"/>
    <w:rsid w:val="00AD0EDE"/>
    <w:rsid w:val="00AD2112"/>
    <w:rsid w:val="00AE0912"/>
    <w:rsid w:val="00AE3499"/>
    <w:rsid w:val="00AE394E"/>
    <w:rsid w:val="00AE417B"/>
    <w:rsid w:val="00AE43E4"/>
    <w:rsid w:val="00AF0A53"/>
    <w:rsid w:val="00AF0AF0"/>
    <w:rsid w:val="00AF0E8B"/>
    <w:rsid w:val="00B05723"/>
    <w:rsid w:val="00B1391E"/>
    <w:rsid w:val="00B20C4E"/>
    <w:rsid w:val="00B213C1"/>
    <w:rsid w:val="00B23159"/>
    <w:rsid w:val="00B240D5"/>
    <w:rsid w:val="00B24ED7"/>
    <w:rsid w:val="00B30A2B"/>
    <w:rsid w:val="00B30CB8"/>
    <w:rsid w:val="00B316A9"/>
    <w:rsid w:val="00B33F5E"/>
    <w:rsid w:val="00B37791"/>
    <w:rsid w:val="00B42D4A"/>
    <w:rsid w:val="00B435C0"/>
    <w:rsid w:val="00B50348"/>
    <w:rsid w:val="00B52293"/>
    <w:rsid w:val="00B625DE"/>
    <w:rsid w:val="00B64004"/>
    <w:rsid w:val="00B674C6"/>
    <w:rsid w:val="00B709E1"/>
    <w:rsid w:val="00B73BDD"/>
    <w:rsid w:val="00B81213"/>
    <w:rsid w:val="00B84AD8"/>
    <w:rsid w:val="00B84C6D"/>
    <w:rsid w:val="00B86D24"/>
    <w:rsid w:val="00B91A63"/>
    <w:rsid w:val="00B91E38"/>
    <w:rsid w:val="00B9370F"/>
    <w:rsid w:val="00B954D0"/>
    <w:rsid w:val="00BA49CC"/>
    <w:rsid w:val="00BA6364"/>
    <w:rsid w:val="00BB1270"/>
    <w:rsid w:val="00BB1B4C"/>
    <w:rsid w:val="00BB6EB3"/>
    <w:rsid w:val="00BB7E77"/>
    <w:rsid w:val="00BC473E"/>
    <w:rsid w:val="00BC638B"/>
    <w:rsid w:val="00BC65EB"/>
    <w:rsid w:val="00BD0D32"/>
    <w:rsid w:val="00BD10A0"/>
    <w:rsid w:val="00BD620F"/>
    <w:rsid w:val="00BE4889"/>
    <w:rsid w:val="00BE5713"/>
    <w:rsid w:val="00BE7260"/>
    <w:rsid w:val="00BE7523"/>
    <w:rsid w:val="00BF08A5"/>
    <w:rsid w:val="00BF2C60"/>
    <w:rsid w:val="00BF3FB7"/>
    <w:rsid w:val="00C009CC"/>
    <w:rsid w:val="00C016B0"/>
    <w:rsid w:val="00C05485"/>
    <w:rsid w:val="00C12A4F"/>
    <w:rsid w:val="00C14824"/>
    <w:rsid w:val="00C23994"/>
    <w:rsid w:val="00C25328"/>
    <w:rsid w:val="00C2597A"/>
    <w:rsid w:val="00C2635F"/>
    <w:rsid w:val="00C3186F"/>
    <w:rsid w:val="00C31F6A"/>
    <w:rsid w:val="00C41E39"/>
    <w:rsid w:val="00C45354"/>
    <w:rsid w:val="00C46A34"/>
    <w:rsid w:val="00C47618"/>
    <w:rsid w:val="00C516B6"/>
    <w:rsid w:val="00C52184"/>
    <w:rsid w:val="00C54234"/>
    <w:rsid w:val="00C55BEB"/>
    <w:rsid w:val="00C61A79"/>
    <w:rsid w:val="00C63184"/>
    <w:rsid w:val="00C63EC4"/>
    <w:rsid w:val="00C72171"/>
    <w:rsid w:val="00C72DAE"/>
    <w:rsid w:val="00C730C2"/>
    <w:rsid w:val="00C73540"/>
    <w:rsid w:val="00C750D2"/>
    <w:rsid w:val="00C77A71"/>
    <w:rsid w:val="00C80599"/>
    <w:rsid w:val="00C80F9E"/>
    <w:rsid w:val="00C82386"/>
    <w:rsid w:val="00C83396"/>
    <w:rsid w:val="00C854C0"/>
    <w:rsid w:val="00C86680"/>
    <w:rsid w:val="00C937FA"/>
    <w:rsid w:val="00C96D58"/>
    <w:rsid w:val="00C974B4"/>
    <w:rsid w:val="00CA432E"/>
    <w:rsid w:val="00CA4857"/>
    <w:rsid w:val="00CA77FE"/>
    <w:rsid w:val="00CB31B3"/>
    <w:rsid w:val="00CB76C0"/>
    <w:rsid w:val="00CC207D"/>
    <w:rsid w:val="00CC75F4"/>
    <w:rsid w:val="00CC7A80"/>
    <w:rsid w:val="00CD6506"/>
    <w:rsid w:val="00CE279D"/>
    <w:rsid w:val="00CE378F"/>
    <w:rsid w:val="00D12B70"/>
    <w:rsid w:val="00D13450"/>
    <w:rsid w:val="00D13E9E"/>
    <w:rsid w:val="00D14707"/>
    <w:rsid w:val="00D1567B"/>
    <w:rsid w:val="00D2628A"/>
    <w:rsid w:val="00D35C36"/>
    <w:rsid w:val="00D37D93"/>
    <w:rsid w:val="00D41B69"/>
    <w:rsid w:val="00D64338"/>
    <w:rsid w:val="00D67ED8"/>
    <w:rsid w:val="00D75996"/>
    <w:rsid w:val="00D80082"/>
    <w:rsid w:val="00D8040C"/>
    <w:rsid w:val="00D82908"/>
    <w:rsid w:val="00D8622D"/>
    <w:rsid w:val="00D86DE9"/>
    <w:rsid w:val="00D929DE"/>
    <w:rsid w:val="00DA2474"/>
    <w:rsid w:val="00DA7281"/>
    <w:rsid w:val="00DB59C4"/>
    <w:rsid w:val="00DB797A"/>
    <w:rsid w:val="00DC3AE9"/>
    <w:rsid w:val="00DC3E2B"/>
    <w:rsid w:val="00DC68CD"/>
    <w:rsid w:val="00DD445F"/>
    <w:rsid w:val="00DE020A"/>
    <w:rsid w:val="00DE0EA0"/>
    <w:rsid w:val="00DE14D9"/>
    <w:rsid w:val="00DE2A65"/>
    <w:rsid w:val="00DE35EB"/>
    <w:rsid w:val="00DE426D"/>
    <w:rsid w:val="00DE43F4"/>
    <w:rsid w:val="00DE6AC6"/>
    <w:rsid w:val="00DE7AE1"/>
    <w:rsid w:val="00DE7FFD"/>
    <w:rsid w:val="00DF09DF"/>
    <w:rsid w:val="00DF1198"/>
    <w:rsid w:val="00DF40B0"/>
    <w:rsid w:val="00DF7712"/>
    <w:rsid w:val="00E15E34"/>
    <w:rsid w:val="00E20625"/>
    <w:rsid w:val="00E20A9E"/>
    <w:rsid w:val="00E275BF"/>
    <w:rsid w:val="00E322D9"/>
    <w:rsid w:val="00E3349E"/>
    <w:rsid w:val="00E34B1C"/>
    <w:rsid w:val="00E37CF3"/>
    <w:rsid w:val="00E40EE1"/>
    <w:rsid w:val="00E42FF4"/>
    <w:rsid w:val="00E45079"/>
    <w:rsid w:val="00E45718"/>
    <w:rsid w:val="00E53BD7"/>
    <w:rsid w:val="00E61E25"/>
    <w:rsid w:val="00E647EC"/>
    <w:rsid w:val="00E66C50"/>
    <w:rsid w:val="00E7520E"/>
    <w:rsid w:val="00E75234"/>
    <w:rsid w:val="00E755C5"/>
    <w:rsid w:val="00E76B6E"/>
    <w:rsid w:val="00E83673"/>
    <w:rsid w:val="00E83891"/>
    <w:rsid w:val="00E83F63"/>
    <w:rsid w:val="00E85AB3"/>
    <w:rsid w:val="00E86145"/>
    <w:rsid w:val="00E92667"/>
    <w:rsid w:val="00E95EEE"/>
    <w:rsid w:val="00E9645B"/>
    <w:rsid w:val="00EA0289"/>
    <w:rsid w:val="00EA4043"/>
    <w:rsid w:val="00EA405E"/>
    <w:rsid w:val="00EA5733"/>
    <w:rsid w:val="00EB1702"/>
    <w:rsid w:val="00EB2EE0"/>
    <w:rsid w:val="00EB3933"/>
    <w:rsid w:val="00EB59D9"/>
    <w:rsid w:val="00EB73B7"/>
    <w:rsid w:val="00ED0389"/>
    <w:rsid w:val="00ED2170"/>
    <w:rsid w:val="00ED23B2"/>
    <w:rsid w:val="00ED6096"/>
    <w:rsid w:val="00ED6F44"/>
    <w:rsid w:val="00EE194F"/>
    <w:rsid w:val="00EE27C2"/>
    <w:rsid w:val="00EE3851"/>
    <w:rsid w:val="00EE3F4B"/>
    <w:rsid w:val="00EE5BD2"/>
    <w:rsid w:val="00EF40FA"/>
    <w:rsid w:val="00EF52DE"/>
    <w:rsid w:val="00F014CF"/>
    <w:rsid w:val="00F01786"/>
    <w:rsid w:val="00F01AE2"/>
    <w:rsid w:val="00F048E1"/>
    <w:rsid w:val="00F04AB3"/>
    <w:rsid w:val="00F05CC4"/>
    <w:rsid w:val="00F06F4F"/>
    <w:rsid w:val="00F10A33"/>
    <w:rsid w:val="00F10FE9"/>
    <w:rsid w:val="00F11A6E"/>
    <w:rsid w:val="00F1221B"/>
    <w:rsid w:val="00F179E7"/>
    <w:rsid w:val="00F22CAB"/>
    <w:rsid w:val="00F23EA8"/>
    <w:rsid w:val="00F2625C"/>
    <w:rsid w:val="00F26F33"/>
    <w:rsid w:val="00F27698"/>
    <w:rsid w:val="00F3542B"/>
    <w:rsid w:val="00F3679A"/>
    <w:rsid w:val="00F46776"/>
    <w:rsid w:val="00F51629"/>
    <w:rsid w:val="00F6228C"/>
    <w:rsid w:val="00F73BD4"/>
    <w:rsid w:val="00F7705B"/>
    <w:rsid w:val="00F80945"/>
    <w:rsid w:val="00F85A3E"/>
    <w:rsid w:val="00F8622B"/>
    <w:rsid w:val="00F86261"/>
    <w:rsid w:val="00F91636"/>
    <w:rsid w:val="00F9277E"/>
    <w:rsid w:val="00F9433D"/>
    <w:rsid w:val="00F94A43"/>
    <w:rsid w:val="00F94E5E"/>
    <w:rsid w:val="00F97E45"/>
    <w:rsid w:val="00FA01C3"/>
    <w:rsid w:val="00FA1D19"/>
    <w:rsid w:val="00FA649C"/>
    <w:rsid w:val="00FA69CA"/>
    <w:rsid w:val="00FB42C1"/>
    <w:rsid w:val="00FB539B"/>
    <w:rsid w:val="00FB59BD"/>
    <w:rsid w:val="00FB5FB3"/>
    <w:rsid w:val="00FC20EC"/>
    <w:rsid w:val="00FC31AA"/>
    <w:rsid w:val="00FC379B"/>
    <w:rsid w:val="00FD02A5"/>
    <w:rsid w:val="00FD6E7E"/>
    <w:rsid w:val="00FD6FB0"/>
    <w:rsid w:val="00FD7969"/>
    <w:rsid w:val="00FE0C65"/>
    <w:rsid w:val="00FE23E3"/>
    <w:rsid w:val="00FE3D7B"/>
    <w:rsid w:val="00FE660F"/>
    <w:rsid w:val="00FF0B61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8E5EA"/>
  <w15:docId w15:val="{63AD1FED-70AE-468E-B932-0B59E0C9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E4927"/>
    <w:pPr>
      <w:contextualSpacing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95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2D050"/>
      <w:sz w:val="44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2D050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2E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2EE2"/>
  </w:style>
  <w:style w:type="paragraph" w:styleId="Fuzeile">
    <w:name w:val="footer"/>
    <w:basedOn w:val="Standard"/>
    <w:link w:val="FuzeileZchn"/>
    <w:uiPriority w:val="99"/>
    <w:unhideWhenUsed/>
    <w:rsid w:val="007E2E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2EE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2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2EE2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2D4D"/>
    <w:rPr>
      <w:rFonts w:asciiTheme="majorHAnsi" w:eastAsiaTheme="majorEastAsia" w:hAnsiTheme="majorHAnsi" w:cstheme="majorBidi"/>
      <w:b/>
      <w:bCs/>
      <w:color w:val="92D050"/>
      <w:sz w:val="32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95CC5"/>
    <w:rPr>
      <w:rFonts w:asciiTheme="majorHAnsi" w:eastAsiaTheme="majorEastAsia" w:hAnsiTheme="majorHAnsi" w:cstheme="majorBidi"/>
      <w:b/>
      <w:bCs/>
      <w:color w:val="92D050"/>
      <w:sz w:val="44"/>
      <w:szCs w:val="28"/>
      <w:u w:val="single"/>
    </w:rPr>
  </w:style>
  <w:style w:type="paragraph" w:styleId="Listenabsatz">
    <w:name w:val="List Paragraph"/>
    <w:basedOn w:val="Standard"/>
    <w:uiPriority w:val="34"/>
    <w:qFormat/>
    <w:rsid w:val="0079399B"/>
    <w:pPr>
      <w:ind w:left="72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20C4E"/>
    <w:pPr>
      <w:outlineLvl w:val="9"/>
    </w:pPr>
    <w:rPr>
      <w:color w:val="365F91" w:themeColor="accent1" w:themeShade="BF"/>
      <w:sz w:val="28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20C4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C7DC9"/>
    <w:pPr>
      <w:tabs>
        <w:tab w:val="right" w:leader="dot" w:pos="9062"/>
      </w:tabs>
      <w:spacing w:after="100"/>
    </w:pPr>
    <w:rPr>
      <w:rFonts w:eastAsia="Times New Roman" w:cstheme="minorHAnsi"/>
      <w:b/>
      <w:noProof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B20C4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B20C4E"/>
    <w:rPr>
      <w:color w:val="0000FF" w:themeColor="hyperlink"/>
      <w:u w:val="single"/>
    </w:rPr>
  </w:style>
  <w:style w:type="character" w:customStyle="1" w:styleId="mw-headline">
    <w:name w:val="mw-headline"/>
    <w:basedOn w:val="Absatz-Standardschriftart"/>
    <w:rsid w:val="00B20C4E"/>
  </w:style>
  <w:style w:type="paragraph" w:styleId="StandardWeb">
    <w:name w:val="Normal (Web)"/>
    <w:basedOn w:val="Standard"/>
    <w:uiPriority w:val="99"/>
    <w:semiHidden/>
    <w:unhideWhenUsed/>
    <w:rsid w:val="00B20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EB5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Absatz-Standardschriftart"/>
    <w:uiPriority w:val="99"/>
    <w:semiHidden/>
    <w:unhideWhenUsed/>
    <w:rsid w:val="00E15E34"/>
    <w:rPr>
      <w:rFonts w:ascii="Courier New" w:eastAsia="Times New Roman" w:hAnsi="Courier New" w:cs="Courier New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4A0D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179FB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179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A179FB"/>
    <w:pPr>
      <w:spacing w:after="0" w:line="240" w:lineRule="auto"/>
      <w:contextualSpacing/>
    </w:pPr>
  </w:style>
  <w:style w:type="paragraph" w:customStyle="1" w:styleId="Default">
    <w:name w:val="Default"/>
    <w:rsid w:val="002655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F6162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F6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F616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1F616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A118EC"/>
  </w:style>
  <w:style w:type="character" w:styleId="Platzhaltertext">
    <w:name w:val="Placeholder Text"/>
    <w:basedOn w:val="Absatz-Standardschriftart"/>
    <w:uiPriority w:val="99"/>
    <w:semiHidden/>
    <w:rsid w:val="00E9645B"/>
    <w:rPr>
      <w:color w:val="808080"/>
    </w:rPr>
  </w:style>
  <w:style w:type="character" w:customStyle="1" w:styleId="pl-c">
    <w:name w:val="pl-c"/>
    <w:basedOn w:val="Absatz-Standardschriftart"/>
    <w:rsid w:val="004025EC"/>
  </w:style>
  <w:style w:type="character" w:customStyle="1" w:styleId="pl-smi">
    <w:name w:val="pl-smi"/>
    <w:basedOn w:val="Absatz-Standardschriftart"/>
    <w:rsid w:val="004025EC"/>
  </w:style>
  <w:style w:type="character" w:customStyle="1" w:styleId="pl-k">
    <w:name w:val="pl-k"/>
    <w:basedOn w:val="Absatz-Standardschriftart"/>
    <w:rsid w:val="00402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3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OculusRiftInAction/OculusRiftInA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AE8AB-0A53-41E2-8755-67603B343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kikass</dc:creator>
  <cp:lastModifiedBy>Guru Chris</cp:lastModifiedBy>
  <cp:revision>6</cp:revision>
  <cp:lastPrinted>2013-09-20T09:35:00Z</cp:lastPrinted>
  <dcterms:created xsi:type="dcterms:W3CDTF">2016-02-16T20:02:00Z</dcterms:created>
  <dcterms:modified xsi:type="dcterms:W3CDTF">2016-02-16T21:58:00Z</dcterms:modified>
</cp:coreProperties>
</file>